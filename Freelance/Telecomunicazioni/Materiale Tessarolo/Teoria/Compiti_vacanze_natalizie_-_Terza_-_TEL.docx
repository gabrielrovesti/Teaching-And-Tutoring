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FB3338" w14:textId="5778E7F7" w:rsidR="004E4542" w:rsidRDefault="004E4542" w:rsidP="004E4542">
      <w:pPr>
        <w:rPr>
          <w:color w:val="FF0000"/>
        </w:rPr>
      </w:pPr>
      <w:r w:rsidRPr="004E4542">
        <w:rPr>
          <w:color w:val="FF0000"/>
        </w:rPr>
        <w:t>Esercizi per chi ha il debito</w:t>
      </w:r>
      <w:r w:rsidR="002057A5">
        <w:rPr>
          <w:color w:val="FF0000"/>
        </w:rPr>
        <w:t xml:space="preserve"> (da consegnare entro le 23:59 di </w:t>
      </w:r>
      <w:r w:rsidR="00C061C9">
        <w:rPr>
          <w:color w:val="FF0000"/>
        </w:rPr>
        <w:t xml:space="preserve">domenica 8 gennaio 2023 all’indirizzo email </w:t>
      </w:r>
      <w:hyperlink r:id="rId6" w:history="1">
        <w:r w:rsidR="003C2B31" w:rsidRPr="00796661">
          <w:rPr>
            <w:rStyle w:val="Collegamentoipertestuale"/>
          </w:rPr>
          <w:t>c.tessarolo@gferraris.it</w:t>
        </w:r>
      </w:hyperlink>
      <w:r w:rsidR="00C061C9">
        <w:rPr>
          <w:color w:val="FF0000"/>
        </w:rPr>
        <w:t>)</w:t>
      </w:r>
      <w:r w:rsidRPr="004E4542">
        <w:rPr>
          <w:color w:val="FF0000"/>
        </w:rPr>
        <w:t>:</w:t>
      </w:r>
    </w:p>
    <w:p w14:paraId="1099DB2F" w14:textId="77777777" w:rsidR="003C2B31" w:rsidRDefault="003C2B31" w:rsidP="004E4542">
      <w:pPr>
        <w:rPr>
          <w:color w:val="FF0000"/>
        </w:rPr>
      </w:pPr>
    </w:p>
    <w:p w14:paraId="058C4497" w14:textId="1678F024" w:rsidR="003C2B31" w:rsidRPr="004E4542" w:rsidRDefault="003C2B31" w:rsidP="004E4542">
      <w:pPr>
        <w:rPr>
          <w:color w:val="FF0000"/>
        </w:rPr>
      </w:pPr>
      <w:r w:rsidRPr="003C2B31">
        <w:rPr>
          <w:color w:val="FF0000"/>
        </w:rPr>
        <w:drawing>
          <wp:inline distT="0" distB="0" distL="0" distR="0" wp14:anchorId="38A15AE9" wp14:editId="21298193">
            <wp:extent cx="5883150" cy="3856054"/>
            <wp:effectExtent l="0" t="0" r="3810" b="0"/>
            <wp:docPr id="759735464" name="Immagine 1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35464" name="Immagine 1" descr="Immagine che contiene testo, diagramma, schermata, Parallel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089C" w14:textId="77777777" w:rsidR="004E4542" w:rsidRDefault="004E4542" w:rsidP="00F93219"/>
    <w:p w14:paraId="74F35CF1" w14:textId="42294976" w:rsidR="00F93219" w:rsidRDefault="00F93219" w:rsidP="00F93219">
      <w:r>
        <w:t>Indicare i valori dei seguenti resistori: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21"/>
        <w:gridCol w:w="2834"/>
        <w:gridCol w:w="1957"/>
        <w:gridCol w:w="3711"/>
      </w:tblGrid>
      <w:tr w:rsidR="00F93219" w14:paraId="49EC4DCB" w14:textId="77777777" w:rsidTr="00DE54AA">
        <w:trPr>
          <w:trHeight w:val="452"/>
        </w:trPr>
        <w:tc>
          <w:tcPr>
            <w:tcW w:w="2121" w:type="dxa"/>
            <w:shd w:val="clear" w:color="auto" w:fill="auto"/>
          </w:tcPr>
          <w:p w14:paraId="374186FB" w14:textId="5ED838E1" w:rsidR="00F93219" w:rsidRDefault="00C561E7" w:rsidP="00F93219">
            <w:r w:rsidRPr="00356041">
              <w:rPr>
                <w:noProof/>
                <w:lang w:eastAsia="it-IT"/>
              </w:rPr>
              <w:drawing>
                <wp:inline distT="0" distB="0" distL="0" distR="0" wp14:anchorId="2799447F" wp14:editId="4FDFFC20">
                  <wp:extent cx="1209040" cy="54165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040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shd w:val="clear" w:color="auto" w:fill="auto"/>
          </w:tcPr>
          <w:p w14:paraId="67E427B8" w14:textId="77777777" w:rsidR="00F93219" w:rsidRPr="00DE54AA" w:rsidRDefault="00F93219" w:rsidP="00F93219">
            <w:pPr>
              <w:rPr>
                <w:noProof/>
                <w:sz w:val="14"/>
                <w:szCs w:val="14"/>
                <w:lang w:eastAsia="it-IT"/>
              </w:rPr>
            </w:pPr>
          </w:p>
          <w:p w14:paraId="36D4A432" w14:textId="7A8971A9" w:rsidR="00F93219" w:rsidRDefault="00F93219" w:rsidP="00F93219">
            <w:pPr>
              <w:rPr>
                <w:rFonts w:ascii="Arial" w:hAnsi="Arial" w:cs="Arial"/>
                <w:color w:val="545454"/>
                <w:sz w:val="52"/>
                <w:szCs w:val="52"/>
                <w:shd w:val="clear" w:color="auto" w:fill="FFFFFF"/>
              </w:rPr>
            </w:pPr>
            <w:r w:rsidRPr="00DE54AA">
              <w:rPr>
                <w:noProof/>
                <w:sz w:val="52"/>
                <w:szCs w:val="52"/>
                <w:lang w:eastAsia="it-IT"/>
              </w:rPr>
              <w:t>=</w:t>
            </w:r>
            <w:r w:rsidR="003C2B31">
              <w:rPr>
                <w:noProof/>
                <w:sz w:val="52"/>
                <w:szCs w:val="52"/>
                <w:lang w:eastAsia="it-IT"/>
              </w:rPr>
              <w:t>100</w:t>
            </w:r>
            <w:r w:rsidRPr="00DE54AA">
              <w:rPr>
                <w:rFonts w:ascii="Arial" w:hAnsi="Arial" w:cs="Arial"/>
                <w:color w:val="545454"/>
                <w:sz w:val="52"/>
                <w:szCs w:val="52"/>
                <w:shd w:val="clear" w:color="auto" w:fill="FFFFFF"/>
              </w:rPr>
              <w:t>Ω</w:t>
            </w:r>
          </w:p>
          <w:p w14:paraId="354C580E" w14:textId="77777777" w:rsidR="00F93219" w:rsidRDefault="00F93219" w:rsidP="00F93219">
            <w:pPr>
              <w:rPr>
                <w:noProof/>
                <w:sz w:val="44"/>
                <w:szCs w:val="44"/>
                <w:lang w:eastAsia="it-IT"/>
              </w:rPr>
            </w:pPr>
          </w:p>
          <w:p w14:paraId="16ABF0A7" w14:textId="77777777" w:rsidR="003C2B31" w:rsidRPr="003C2B31" w:rsidRDefault="003C2B31" w:rsidP="003C2B31"/>
        </w:tc>
        <w:tc>
          <w:tcPr>
            <w:tcW w:w="1957" w:type="dxa"/>
            <w:shd w:val="clear" w:color="auto" w:fill="auto"/>
          </w:tcPr>
          <w:p w14:paraId="5D3BEC04" w14:textId="77777777" w:rsidR="00F93219" w:rsidRPr="00DE54AA" w:rsidRDefault="00F93219" w:rsidP="00F93219">
            <w:pPr>
              <w:rPr>
                <w:noProof/>
                <w:sz w:val="8"/>
                <w:szCs w:val="8"/>
                <w:lang w:eastAsia="it-IT"/>
              </w:rPr>
            </w:pPr>
          </w:p>
          <w:p w14:paraId="5EDA3BE1" w14:textId="7C4894F6" w:rsidR="00F93219" w:rsidRPr="00DE54AA" w:rsidRDefault="00C561E7" w:rsidP="00F93219">
            <w:pPr>
              <w:rPr>
                <w:noProof/>
                <w:sz w:val="14"/>
                <w:szCs w:val="14"/>
                <w:lang w:eastAsia="it-IT"/>
              </w:rPr>
            </w:pPr>
            <w:r w:rsidRPr="00356041">
              <w:rPr>
                <w:noProof/>
                <w:lang w:eastAsia="it-IT"/>
              </w:rPr>
              <w:drawing>
                <wp:inline distT="0" distB="0" distL="0" distR="0" wp14:anchorId="3DE57AB4" wp14:editId="1BB4A5C7">
                  <wp:extent cx="1239520" cy="493395"/>
                  <wp:effectExtent l="0" t="0" r="0" b="0"/>
                  <wp:docPr id="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493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1" w:type="dxa"/>
            <w:shd w:val="clear" w:color="auto" w:fill="auto"/>
          </w:tcPr>
          <w:p w14:paraId="75380C30" w14:textId="77777777" w:rsidR="00F93219" w:rsidRPr="00DE54AA" w:rsidRDefault="00F93219" w:rsidP="00F93219">
            <w:pPr>
              <w:rPr>
                <w:noProof/>
                <w:sz w:val="14"/>
                <w:szCs w:val="14"/>
                <w:lang w:eastAsia="it-IT"/>
              </w:rPr>
            </w:pPr>
          </w:p>
          <w:p w14:paraId="02388B65" w14:textId="1902E99C" w:rsidR="00F93219" w:rsidRPr="00DE54AA" w:rsidRDefault="00F93219" w:rsidP="00F93219">
            <w:pPr>
              <w:rPr>
                <w:noProof/>
                <w:sz w:val="44"/>
                <w:szCs w:val="44"/>
                <w:lang w:eastAsia="it-IT"/>
              </w:rPr>
            </w:pPr>
            <w:r w:rsidRPr="00DE54AA">
              <w:rPr>
                <w:noProof/>
                <w:sz w:val="52"/>
                <w:szCs w:val="52"/>
                <w:lang w:eastAsia="it-IT"/>
              </w:rPr>
              <w:t xml:space="preserve">=    </w:t>
            </w:r>
            <w:r w:rsidR="003C2B31">
              <w:rPr>
                <w:noProof/>
                <w:sz w:val="52"/>
                <w:szCs w:val="52"/>
                <w:lang w:eastAsia="it-IT"/>
              </w:rPr>
              <w:t>220</w:t>
            </w:r>
            <w:r w:rsidRPr="00DE54AA">
              <w:rPr>
                <w:rFonts w:ascii="Arial" w:hAnsi="Arial" w:cs="Arial"/>
                <w:color w:val="545454"/>
                <w:sz w:val="52"/>
                <w:szCs w:val="52"/>
                <w:shd w:val="clear" w:color="auto" w:fill="FFFFFF"/>
              </w:rPr>
              <w:t>Ω</w:t>
            </w:r>
          </w:p>
          <w:p w14:paraId="4E486234" w14:textId="77777777" w:rsidR="00F93219" w:rsidRPr="00DE54AA" w:rsidRDefault="00F93219" w:rsidP="00F93219">
            <w:pPr>
              <w:rPr>
                <w:noProof/>
                <w:sz w:val="14"/>
                <w:szCs w:val="14"/>
                <w:lang w:eastAsia="it-IT"/>
              </w:rPr>
            </w:pPr>
          </w:p>
        </w:tc>
      </w:tr>
    </w:tbl>
    <w:p w14:paraId="0CA978A3" w14:textId="1CFA30F3" w:rsidR="003C2B31" w:rsidRDefault="003C2B31" w:rsidP="003C2B31">
      <w:r>
        <w:t>Prima resistenza</w:t>
      </w:r>
    </w:p>
    <w:p w14:paraId="0FF4CB56" w14:textId="77777777" w:rsidR="003C2B31" w:rsidRDefault="003C2B31" w:rsidP="003C2B31"/>
    <w:p w14:paraId="6B51B5D2" w14:textId="33A644C8" w:rsidR="003C2B31" w:rsidRDefault="003C2B31" w:rsidP="003C2B31">
      <w:r>
        <w:t>Marrone: 1</w:t>
      </w:r>
    </w:p>
    <w:p w14:paraId="38B928C8" w14:textId="77777777" w:rsidR="003C2B31" w:rsidRDefault="003C2B31" w:rsidP="003C2B31">
      <w:r>
        <w:t>Nero: 0</w:t>
      </w:r>
    </w:p>
    <w:p w14:paraId="325E6549" w14:textId="77777777" w:rsidR="003C2B31" w:rsidRDefault="003C2B31" w:rsidP="003C2B31">
      <w:r>
        <w:t>Marrone: moltiplicatore x10</w:t>
      </w:r>
    </w:p>
    <w:p w14:paraId="6A60792F" w14:textId="77777777" w:rsidR="003C2B31" w:rsidRDefault="003C2B31" w:rsidP="003C2B31">
      <w:r>
        <w:t>Oro: tolleranza del ±5%</w:t>
      </w:r>
    </w:p>
    <w:p w14:paraId="09713A9E" w14:textId="1215EDD9" w:rsidR="00F93219" w:rsidRDefault="003C2B31" w:rsidP="003C2B31">
      <w:r>
        <w:t>Quindi, il valore della resistenza del tuo resistore è 10 * 10^1 Ω, cioè 100 Ω, con una tolleranza del ±5%.</w:t>
      </w:r>
    </w:p>
    <w:p w14:paraId="752F0C7F" w14:textId="77777777" w:rsidR="003C2B31" w:rsidRDefault="003C2B31" w:rsidP="003C2B31"/>
    <w:p w14:paraId="17614A89" w14:textId="1C65464B" w:rsidR="003C2B31" w:rsidRDefault="003C2B31" w:rsidP="003C2B31">
      <w:r>
        <w:t>Seconda resistenza</w:t>
      </w:r>
    </w:p>
    <w:p w14:paraId="4BAD5783" w14:textId="77777777" w:rsidR="003C2B31" w:rsidRDefault="003C2B31" w:rsidP="003C2B31"/>
    <w:p w14:paraId="1DE7AC13" w14:textId="13EA1CD8" w:rsidR="003C2B31" w:rsidRDefault="003C2B31" w:rsidP="003C2B31">
      <w:r>
        <w:t>Rosso: 2</w:t>
      </w:r>
    </w:p>
    <w:p w14:paraId="5BC112DE" w14:textId="77777777" w:rsidR="003C2B31" w:rsidRDefault="003C2B31" w:rsidP="003C2B31">
      <w:r>
        <w:t>Rosso: 2</w:t>
      </w:r>
    </w:p>
    <w:p w14:paraId="18FDB0CF" w14:textId="77777777" w:rsidR="003C2B31" w:rsidRDefault="003C2B31" w:rsidP="003C2B31">
      <w:r>
        <w:t>Marrone: moltiplicatore x10</w:t>
      </w:r>
    </w:p>
    <w:p w14:paraId="5774A6BA" w14:textId="77777777" w:rsidR="003C2B31" w:rsidRDefault="003C2B31" w:rsidP="003C2B31">
      <w:r>
        <w:t>Oro: tolleranza del ±5%</w:t>
      </w:r>
    </w:p>
    <w:p w14:paraId="6782BD51" w14:textId="312D09E2" w:rsidR="003C2B31" w:rsidRDefault="003C2B31" w:rsidP="003C2B31">
      <w:r>
        <w:t>Quindi, il valore della resistenza del tuo resistore è 22 * 10^1 Ω, cioè 220 Ω, con una tolleranza del ±5%.</w:t>
      </w:r>
    </w:p>
    <w:p w14:paraId="5B6BF47D" w14:textId="77777777" w:rsidR="003C2B31" w:rsidRDefault="003C2B31" w:rsidP="003C2B31"/>
    <w:p w14:paraId="2C82DEB3" w14:textId="77777777" w:rsidR="003C2B31" w:rsidRDefault="003C2B31" w:rsidP="003C2B31"/>
    <w:p w14:paraId="4E7B2509" w14:textId="77777777" w:rsidR="003C2B31" w:rsidRDefault="003C2B31">
      <w:pPr>
        <w:suppressAutoHyphens w:val="0"/>
      </w:pPr>
      <w:r>
        <w:br w:type="page"/>
      </w:r>
    </w:p>
    <w:p w14:paraId="57E27904" w14:textId="7446781F" w:rsidR="00F93219" w:rsidRDefault="00F93219" w:rsidP="00F93219">
      <w:r>
        <w:lastRenderedPageBreak/>
        <w:t>Realizzare su breadboard i seguenti circuiti:</w:t>
      </w:r>
    </w:p>
    <w:p w14:paraId="26498272" w14:textId="6A725BFE" w:rsidR="00F93219" w:rsidRDefault="00C561E7" w:rsidP="008E0769">
      <w:pPr>
        <w:jc w:val="center"/>
        <w:rPr>
          <w:noProof/>
          <w:lang w:eastAsia="it-IT"/>
        </w:rPr>
      </w:pPr>
      <w:r w:rsidRPr="00356041">
        <w:rPr>
          <w:noProof/>
          <w:lang w:eastAsia="it-IT"/>
        </w:rPr>
        <w:drawing>
          <wp:inline distT="0" distB="0" distL="0" distR="0" wp14:anchorId="27A11892" wp14:editId="00243615">
            <wp:extent cx="2165684" cy="1655045"/>
            <wp:effectExtent l="0" t="0" r="6350" b="254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424" cy="165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0769" w:rsidRPr="008E0769">
        <w:rPr>
          <w:noProof/>
          <w:lang w:eastAsia="it-IT"/>
        </w:rPr>
        <w:t xml:space="preserve"> </w:t>
      </w:r>
      <w:r w:rsidRPr="00356041">
        <w:rPr>
          <w:noProof/>
          <w:lang w:eastAsia="it-IT"/>
        </w:rPr>
        <w:drawing>
          <wp:inline distT="0" distB="0" distL="0" distR="0" wp14:anchorId="6A384FF6" wp14:editId="0D020ECA">
            <wp:extent cx="4493795" cy="1963942"/>
            <wp:effectExtent l="0" t="0" r="2540" b="0"/>
            <wp:docPr id="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210" cy="19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9B135" w14:textId="77777777" w:rsidR="009D11F6" w:rsidRDefault="009D11F6" w:rsidP="008E0769">
      <w:pPr>
        <w:jc w:val="center"/>
        <w:rPr>
          <w:noProof/>
          <w:lang w:eastAsia="it-IT"/>
        </w:rPr>
      </w:pPr>
    </w:p>
    <w:p w14:paraId="13CF4E09" w14:textId="2B5BED73" w:rsidR="00DE03E4" w:rsidRDefault="00DE03E4" w:rsidP="009D11F6">
      <w:r w:rsidRPr="00DE03E4">
        <w:drawing>
          <wp:inline distT="0" distB="0" distL="0" distR="0" wp14:anchorId="00B12AE0" wp14:editId="27C67B8A">
            <wp:extent cx="6401355" cy="3665538"/>
            <wp:effectExtent l="0" t="0" r="0" b="0"/>
            <wp:docPr id="1709289444" name="Immagine 1" descr="Immagine che contiene test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89444" name="Immagine 1" descr="Immagine che contiene testo, design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1355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9444" w14:textId="77777777" w:rsidR="00DE03E4" w:rsidRDefault="00DE03E4">
      <w:pPr>
        <w:suppressAutoHyphens w:val="0"/>
      </w:pPr>
      <w:r>
        <w:br w:type="page"/>
      </w:r>
    </w:p>
    <w:p w14:paraId="49C405E1" w14:textId="77777777" w:rsidR="009D11F6" w:rsidRPr="009D11F6" w:rsidRDefault="009D11F6" w:rsidP="009D11F6"/>
    <w:p w14:paraId="6D1E09C8" w14:textId="77777777" w:rsidR="008E0769" w:rsidRDefault="008E0769" w:rsidP="008E0769">
      <w:pPr>
        <w:jc w:val="center"/>
        <w:rPr>
          <w:noProof/>
          <w:lang w:eastAsia="it-IT"/>
        </w:rPr>
      </w:pPr>
    </w:p>
    <w:p w14:paraId="67F133FA" w14:textId="35C46763" w:rsidR="008E0769" w:rsidRDefault="00C561E7" w:rsidP="008E0769">
      <w:pPr>
        <w:jc w:val="center"/>
        <w:rPr>
          <w:b/>
          <w:sz w:val="28"/>
          <w:szCs w:val="28"/>
        </w:rPr>
      </w:pPr>
      <w:r w:rsidRPr="00356041">
        <w:rPr>
          <w:noProof/>
          <w:lang w:eastAsia="it-IT"/>
        </w:rPr>
        <w:drawing>
          <wp:inline distT="0" distB="0" distL="0" distR="0" wp14:anchorId="0D606FAE" wp14:editId="4EBAE3CF">
            <wp:extent cx="2285757" cy="1360589"/>
            <wp:effectExtent l="0" t="0" r="635" b="0"/>
            <wp:docPr id="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345" cy="137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041">
        <w:rPr>
          <w:noProof/>
          <w:lang w:eastAsia="it-IT"/>
        </w:rPr>
        <w:drawing>
          <wp:inline distT="0" distB="0" distL="0" distR="0" wp14:anchorId="47A91B7C" wp14:editId="35280AFA">
            <wp:extent cx="4501162" cy="1967163"/>
            <wp:effectExtent l="0" t="0" r="0" b="0"/>
            <wp:docPr id="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188" cy="199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55EFC" w14:textId="41DE1633" w:rsidR="00DE03E4" w:rsidRDefault="00DE03E4" w:rsidP="008E0769">
      <w:pPr>
        <w:jc w:val="center"/>
        <w:rPr>
          <w:b/>
          <w:sz w:val="28"/>
          <w:szCs w:val="28"/>
        </w:rPr>
      </w:pPr>
    </w:p>
    <w:p w14:paraId="2B63FC73" w14:textId="77777777" w:rsidR="00F93219" w:rsidRDefault="00F93219" w:rsidP="00F93219">
      <w:pPr>
        <w:jc w:val="center"/>
        <w:rPr>
          <w:b/>
          <w:sz w:val="28"/>
          <w:szCs w:val="28"/>
        </w:rPr>
      </w:pPr>
    </w:p>
    <w:p w14:paraId="4DD96D04" w14:textId="6E6F85D7" w:rsidR="00DE03E4" w:rsidRDefault="00DE03E4">
      <w:pPr>
        <w:suppressAutoHyphens w:val="0"/>
      </w:pPr>
      <w:r w:rsidRPr="00DE03E4">
        <w:drawing>
          <wp:inline distT="0" distB="0" distL="0" distR="0" wp14:anchorId="476E7899" wp14:editId="74156A35">
            <wp:extent cx="6485182" cy="3840813"/>
            <wp:effectExtent l="0" t="0" r="0" b="7620"/>
            <wp:docPr id="1112296059" name="Immagine 1" descr="Immagine che contiene testo, accendin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96059" name="Immagine 1" descr="Immagine che contiene testo, accendino, design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5182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294BDE1" w14:textId="0B04AFD0" w:rsidR="008E0769" w:rsidRDefault="008E0769" w:rsidP="008E0769">
      <w:pPr>
        <w:rPr>
          <w:b/>
          <w:sz w:val="36"/>
          <w:szCs w:val="36"/>
        </w:rPr>
      </w:pPr>
      <w:r>
        <w:lastRenderedPageBreak/>
        <w:t>Indicare i valori dei seguenti resistori: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21"/>
        <w:gridCol w:w="2834"/>
        <w:gridCol w:w="1957"/>
        <w:gridCol w:w="3711"/>
      </w:tblGrid>
      <w:tr w:rsidR="008E0769" w14:paraId="2F757C96" w14:textId="77777777" w:rsidTr="00DE54AA">
        <w:trPr>
          <w:trHeight w:val="452"/>
        </w:trPr>
        <w:tc>
          <w:tcPr>
            <w:tcW w:w="2121" w:type="dxa"/>
            <w:shd w:val="clear" w:color="auto" w:fill="auto"/>
          </w:tcPr>
          <w:p w14:paraId="2F454D76" w14:textId="77777777" w:rsidR="00EC0989" w:rsidRPr="00DE54AA" w:rsidRDefault="00EC0989" w:rsidP="00DE54AA">
            <w:pPr>
              <w:rPr>
                <w:noProof/>
                <w:sz w:val="14"/>
                <w:szCs w:val="14"/>
                <w:lang w:eastAsia="it-IT"/>
              </w:rPr>
            </w:pPr>
          </w:p>
          <w:p w14:paraId="10B970DA" w14:textId="3330648D" w:rsidR="008E0769" w:rsidRDefault="00C561E7" w:rsidP="00DE54AA">
            <w:r w:rsidRPr="00356041">
              <w:rPr>
                <w:noProof/>
                <w:lang w:eastAsia="it-IT"/>
              </w:rPr>
              <w:drawing>
                <wp:inline distT="0" distB="0" distL="0" distR="0" wp14:anchorId="3D904382" wp14:editId="31EB83EA">
                  <wp:extent cx="1143000" cy="427355"/>
                  <wp:effectExtent l="0" t="0" r="0" b="0"/>
                  <wp:docPr id="7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2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shd w:val="clear" w:color="auto" w:fill="auto"/>
          </w:tcPr>
          <w:p w14:paraId="352B0B86" w14:textId="77777777" w:rsidR="008E0769" w:rsidRPr="00DE54AA" w:rsidRDefault="008E0769" w:rsidP="00DE54AA">
            <w:pPr>
              <w:rPr>
                <w:noProof/>
                <w:sz w:val="14"/>
                <w:szCs w:val="14"/>
                <w:lang w:eastAsia="it-IT"/>
              </w:rPr>
            </w:pPr>
          </w:p>
          <w:p w14:paraId="4F65F396" w14:textId="1EEB7540" w:rsidR="008E0769" w:rsidRPr="00DE54AA" w:rsidRDefault="008E0769" w:rsidP="00DE54AA">
            <w:pPr>
              <w:rPr>
                <w:noProof/>
                <w:sz w:val="44"/>
                <w:szCs w:val="44"/>
                <w:lang w:eastAsia="it-IT"/>
              </w:rPr>
            </w:pPr>
            <w:r w:rsidRPr="00DE54AA">
              <w:rPr>
                <w:noProof/>
                <w:sz w:val="52"/>
                <w:szCs w:val="52"/>
                <w:lang w:eastAsia="it-IT"/>
              </w:rPr>
              <w:t xml:space="preserve">=   </w:t>
            </w:r>
            <w:r w:rsidR="003C2B31">
              <w:rPr>
                <w:noProof/>
                <w:sz w:val="52"/>
                <w:szCs w:val="52"/>
                <w:lang w:eastAsia="it-IT"/>
              </w:rPr>
              <w:t>330</w:t>
            </w:r>
            <w:r w:rsidRPr="00DE54AA">
              <w:rPr>
                <w:rFonts w:ascii="Arial" w:hAnsi="Arial" w:cs="Arial"/>
                <w:color w:val="545454"/>
                <w:sz w:val="52"/>
                <w:szCs w:val="52"/>
                <w:shd w:val="clear" w:color="auto" w:fill="FFFFFF"/>
              </w:rPr>
              <w:t>Ω</w:t>
            </w:r>
          </w:p>
          <w:p w14:paraId="153EAE84" w14:textId="77777777" w:rsidR="008E0769" w:rsidRDefault="008E0769" w:rsidP="00DE54AA"/>
        </w:tc>
        <w:tc>
          <w:tcPr>
            <w:tcW w:w="1957" w:type="dxa"/>
            <w:shd w:val="clear" w:color="auto" w:fill="auto"/>
          </w:tcPr>
          <w:p w14:paraId="20B9BC72" w14:textId="77777777" w:rsidR="008E0769" w:rsidRPr="00DE54AA" w:rsidRDefault="008E0769" w:rsidP="00DE54AA">
            <w:pPr>
              <w:rPr>
                <w:noProof/>
                <w:sz w:val="8"/>
                <w:szCs w:val="8"/>
                <w:lang w:eastAsia="it-IT"/>
              </w:rPr>
            </w:pPr>
          </w:p>
          <w:p w14:paraId="107F27A0" w14:textId="77777777" w:rsidR="00EC0989" w:rsidRPr="00DE54AA" w:rsidRDefault="00EC0989" w:rsidP="00DE54AA">
            <w:pPr>
              <w:rPr>
                <w:noProof/>
                <w:sz w:val="4"/>
                <w:szCs w:val="4"/>
                <w:lang w:eastAsia="it-IT"/>
              </w:rPr>
            </w:pPr>
          </w:p>
          <w:p w14:paraId="791FE02A" w14:textId="76B05EFD" w:rsidR="008E0769" w:rsidRPr="00DE54AA" w:rsidRDefault="00C561E7" w:rsidP="00DE54AA">
            <w:pPr>
              <w:rPr>
                <w:noProof/>
                <w:sz w:val="14"/>
                <w:szCs w:val="14"/>
                <w:lang w:eastAsia="it-IT"/>
              </w:rPr>
            </w:pPr>
            <w:r w:rsidRPr="00356041">
              <w:rPr>
                <w:noProof/>
                <w:lang w:eastAsia="it-IT"/>
              </w:rPr>
              <w:drawing>
                <wp:inline distT="0" distB="0" distL="0" distR="0" wp14:anchorId="627A956F" wp14:editId="1D3E3628">
                  <wp:extent cx="1028700" cy="457200"/>
                  <wp:effectExtent l="0" t="0" r="0" b="0"/>
                  <wp:docPr id="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1" w:type="dxa"/>
            <w:shd w:val="clear" w:color="auto" w:fill="auto"/>
          </w:tcPr>
          <w:p w14:paraId="56E7B08E" w14:textId="77777777" w:rsidR="008E0769" w:rsidRPr="00DE54AA" w:rsidRDefault="008E0769" w:rsidP="00DE54AA">
            <w:pPr>
              <w:rPr>
                <w:noProof/>
                <w:sz w:val="14"/>
                <w:szCs w:val="14"/>
                <w:lang w:eastAsia="it-IT"/>
              </w:rPr>
            </w:pPr>
          </w:p>
          <w:p w14:paraId="116D16D3" w14:textId="65473C4C" w:rsidR="008E0769" w:rsidRDefault="008E0769" w:rsidP="00DE54AA">
            <w:pPr>
              <w:rPr>
                <w:rFonts w:ascii="Arial" w:hAnsi="Arial" w:cs="Arial"/>
                <w:color w:val="545454"/>
                <w:sz w:val="52"/>
                <w:szCs w:val="52"/>
                <w:shd w:val="clear" w:color="auto" w:fill="FFFFFF"/>
              </w:rPr>
            </w:pPr>
            <w:r w:rsidRPr="00DE54AA">
              <w:rPr>
                <w:noProof/>
                <w:sz w:val="52"/>
                <w:szCs w:val="52"/>
                <w:lang w:eastAsia="it-IT"/>
              </w:rPr>
              <w:t xml:space="preserve">=   </w:t>
            </w:r>
            <w:r w:rsidR="003C2B31">
              <w:rPr>
                <w:noProof/>
                <w:sz w:val="52"/>
                <w:szCs w:val="52"/>
                <w:lang w:eastAsia="it-IT"/>
              </w:rPr>
              <w:t>470</w:t>
            </w:r>
            <w:r w:rsidRPr="00DE54AA">
              <w:rPr>
                <w:rFonts w:ascii="Arial" w:hAnsi="Arial" w:cs="Arial"/>
                <w:color w:val="545454"/>
                <w:sz w:val="52"/>
                <w:szCs w:val="52"/>
                <w:shd w:val="clear" w:color="auto" w:fill="FFFFFF"/>
              </w:rPr>
              <w:t>Ω</w:t>
            </w:r>
          </w:p>
          <w:p w14:paraId="6E3C9B0A" w14:textId="77777777" w:rsidR="003C2B31" w:rsidRDefault="003C2B31" w:rsidP="003C2B31"/>
          <w:p w14:paraId="04B4D77F" w14:textId="77777777" w:rsidR="003C2B31" w:rsidRPr="003C2B31" w:rsidRDefault="003C2B31" w:rsidP="003C2B31"/>
          <w:p w14:paraId="21114AF6" w14:textId="77777777" w:rsidR="008E0769" w:rsidRPr="00DE54AA" w:rsidRDefault="008E0769" w:rsidP="00DE54AA">
            <w:pPr>
              <w:rPr>
                <w:noProof/>
                <w:sz w:val="14"/>
                <w:szCs w:val="14"/>
                <w:lang w:eastAsia="it-IT"/>
              </w:rPr>
            </w:pPr>
          </w:p>
        </w:tc>
      </w:tr>
    </w:tbl>
    <w:p w14:paraId="1A8EBD2B" w14:textId="77777777" w:rsidR="003C2B31" w:rsidRDefault="003C2B31" w:rsidP="003C2B31">
      <w:r>
        <w:t xml:space="preserve">Prima resistenza </w:t>
      </w:r>
    </w:p>
    <w:p w14:paraId="098B61D3" w14:textId="77777777" w:rsidR="003C2B31" w:rsidRDefault="003C2B31" w:rsidP="003C2B31"/>
    <w:p w14:paraId="14ED569F" w14:textId="70FBDE48" w:rsidR="003C2B31" w:rsidRDefault="003C2B31" w:rsidP="003C2B31">
      <w:r>
        <w:t>Arancione: 3</w:t>
      </w:r>
    </w:p>
    <w:p w14:paraId="7020CAB4" w14:textId="77777777" w:rsidR="003C2B31" w:rsidRDefault="003C2B31" w:rsidP="003C2B31">
      <w:r>
        <w:t>Arancione: 3</w:t>
      </w:r>
    </w:p>
    <w:p w14:paraId="350D5D64" w14:textId="77777777" w:rsidR="003C2B31" w:rsidRDefault="003C2B31" w:rsidP="003C2B31">
      <w:r>
        <w:t>Marrone: moltiplicatore x10</w:t>
      </w:r>
    </w:p>
    <w:p w14:paraId="5CC4A4DC" w14:textId="77777777" w:rsidR="003C2B31" w:rsidRDefault="003C2B31" w:rsidP="003C2B31">
      <w:r>
        <w:t>Oro: tolleranza del ±5%</w:t>
      </w:r>
    </w:p>
    <w:p w14:paraId="25B2B647" w14:textId="7EF57C76" w:rsidR="003C2B31" w:rsidRDefault="003C2B31" w:rsidP="003C2B31">
      <w:r>
        <w:t>Il valore della resistenza per il primo resistore è 33 * 10^1 Ω, cioè 330 Ω, con una tolleranza del ±5%.</w:t>
      </w:r>
    </w:p>
    <w:p w14:paraId="558E5230" w14:textId="77777777" w:rsidR="003C2B31" w:rsidRDefault="003C2B31" w:rsidP="003C2B31"/>
    <w:p w14:paraId="4E847CE5" w14:textId="01229EE0" w:rsidR="003C2B31" w:rsidRDefault="003C2B31" w:rsidP="003C2B31">
      <w:r>
        <w:t>Seconda resistenza</w:t>
      </w:r>
    </w:p>
    <w:p w14:paraId="4BB83322" w14:textId="77777777" w:rsidR="003C2B31" w:rsidRDefault="003C2B31" w:rsidP="003C2B31"/>
    <w:p w14:paraId="748E864D" w14:textId="77777777" w:rsidR="003C2B31" w:rsidRDefault="003C2B31" w:rsidP="003C2B31">
      <w:r>
        <w:t>Giallo: 4</w:t>
      </w:r>
    </w:p>
    <w:p w14:paraId="1AC327D8" w14:textId="77777777" w:rsidR="003C2B31" w:rsidRDefault="003C2B31" w:rsidP="003C2B31">
      <w:r>
        <w:t>Viola: 7</w:t>
      </w:r>
    </w:p>
    <w:p w14:paraId="4BDC4449" w14:textId="77777777" w:rsidR="003C2B31" w:rsidRDefault="003C2B31" w:rsidP="003C2B31">
      <w:r>
        <w:t>Marrone: moltiplicatore x10</w:t>
      </w:r>
    </w:p>
    <w:p w14:paraId="5C3494E9" w14:textId="77777777" w:rsidR="003C2B31" w:rsidRDefault="003C2B31" w:rsidP="003C2B31">
      <w:r>
        <w:t>Oro: tolleranza del ±5%</w:t>
      </w:r>
    </w:p>
    <w:p w14:paraId="22FBA63F" w14:textId="68419A2A" w:rsidR="003C2B31" w:rsidRDefault="003C2B31" w:rsidP="003C2B31">
      <w:r>
        <w:t>Il valore della resistenza per il secondo resistore è 47 * 10^1 Ω, cioè 470 Ω, con una tolleranza del ±5%.</w:t>
      </w:r>
    </w:p>
    <w:p w14:paraId="7A27129E" w14:textId="77777777" w:rsidR="003C2B31" w:rsidRDefault="003C2B31" w:rsidP="003C2B31"/>
    <w:p w14:paraId="15671FF0" w14:textId="77777777" w:rsidR="003C2B31" w:rsidRDefault="003C2B31" w:rsidP="003C2B31"/>
    <w:p w14:paraId="2DB76111" w14:textId="77777777" w:rsidR="003C2B31" w:rsidRDefault="003C2B31">
      <w:pPr>
        <w:suppressAutoHyphens w:val="0"/>
      </w:pPr>
      <w:r>
        <w:br w:type="page"/>
      </w:r>
    </w:p>
    <w:p w14:paraId="35BEF641" w14:textId="2835A994" w:rsidR="008E0769" w:rsidRDefault="008E0769" w:rsidP="008E0769">
      <w:r>
        <w:lastRenderedPageBreak/>
        <w:t>Realizzare su breadboard i seguenti circuiti:</w:t>
      </w:r>
    </w:p>
    <w:p w14:paraId="05195704" w14:textId="69C8C20C" w:rsidR="008E0769" w:rsidRDefault="00C561E7" w:rsidP="00F93219">
      <w:pPr>
        <w:jc w:val="center"/>
        <w:rPr>
          <w:b/>
          <w:sz w:val="28"/>
          <w:szCs w:val="28"/>
        </w:rPr>
      </w:pPr>
      <w:r w:rsidRPr="00356041">
        <w:rPr>
          <w:noProof/>
          <w:lang w:eastAsia="it-IT"/>
        </w:rPr>
        <w:drawing>
          <wp:inline distT="0" distB="0" distL="0" distR="0" wp14:anchorId="13C3C0E8" wp14:editId="1E08B04D">
            <wp:extent cx="1907005" cy="1715630"/>
            <wp:effectExtent l="0" t="0" r="0" b="0"/>
            <wp:docPr id="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556" cy="172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041">
        <w:rPr>
          <w:noProof/>
          <w:lang w:eastAsia="it-IT"/>
        </w:rPr>
        <w:drawing>
          <wp:inline distT="0" distB="0" distL="0" distR="0" wp14:anchorId="57CC483D" wp14:editId="4EA72C02">
            <wp:extent cx="4803998" cy="2099511"/>
            <wp:effectExtent l="0" t="0" r="0" b="0"/>
            <wp:docPr id="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04" cy="21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68AF7" w14:textId="77777777" w:rsidR="00DE03E4" w:rsidRDefault="00DE03E4" w:rsidP="00F93219">
      <w:pPr>
        <w:jc w:val="center"/>
        <w:rPr>
          <w:b/>
          <w:sz w:val="28"/>
          <w:szCs w:val="28"/>
        </w:rPr>
      </w:pPr>
    </w:p>
    <w:p w14:paraId="25E41124" w14:textId="4881B4BE" w:rsidR="00DE03E4" w:rsidRDefault="00DE03E4" w:rsidP="00F93219">
      <w:pPr>
        <w:jc w:val="center"/>
        <w:rPr>
          <w:b/>
          <w:sz w:val="28"/>
          <w:szCs w:val="28"/>
        </w:rPr>
      </w:pPr>
      <w:r w:rsidRPr="00DE03E4">
        <w:rPr>
          <w:b/>
          <w:sz w:val="28"/>
          <w:szCs w:val="28"/>
        </w:rPr>
        <w:drawing>
          <wp:inline distT="0" distB="0" distL="0" distR="0" wp14:anchorId="32FFB2D1" wp14:editId="167BD4F2">
            <wp:extent cx="6439458" cy="4046571"/>
            <wp:effectExtent l="0" t="0" r="0" b="0"/>
            <wp:docPr id="1748495942" name="Immagine 1" descr="Immagine che contiene testo, elettron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95942" name="Immagine 1" descr="Immagine che contiene testo, elettronica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39458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D560" w14:textId="77777777" w:rsidR="004E4542" w:rsidRDefault="004E4542" w:rsidP="008E0769"/>
    <w:p w14:paraId="0EB2519D" w14:textId="77777777" w:rsidR="004E4542" w:rsidRDefault="004E4542" w:rsidP="008E0769"/>
    <w:p w14:paraId="76F900E2" w14:textId="77777777" w:rsidR="00FF3FA5" w:rsidRDefault="00FF3FA5">
      <w:pPr>
        <w:suppressAutoHyphens w:val="0"/>
      </w:pPr>
      <w:r>
        <w:br w:type="page"/>
      </w:r>
    </w:p>
    <w:p w14:paraId="065F334B" w14:textId="4F9A8BFB" w:rsidR="008E0769" w:rsidRDefault="008E0769" w:rsidP="008E0769">
      <w:pPr>
        <w:rPr>
          <w:b/>
          <w:sz w:val="36"/>
          <w:szCs w:val="36"/>
        </w:rPr>
      </w:pPr>
      <w:r>
        <w:lastRenderedPageBreak/>
        <w:t>Indicare i valori dei seguenti resistori: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21"/>
        <w:gridCol w:w="2834"/>
        <w:gridCol w:w="1957"/>
        <w:gridCol w:w="3711"/>
      </w:tblGrid>
      <w:tr w:rsidR="008E0769" w14:paraId="12C5460D" w14:textId="77777777" w:rsidTr="00DE54AA">
        <w:trPr>
          <w:trHeight w:val="452"/>
        </w:trPr>
        <w:tc>
          <w:tcPr>
            <w:tcW w:w="2121" w:type="dxa"/>
            <w:shd w:val="clear" w:color="auto" w:fill="auto"/>
          </w:tcPr>
          <w:p w14:paraId="0D3F7B06" w14:textId="77777777" w:rsidR="00EC0989" w:rsidRPr="00DE54AA" w:rsidRDefault="00EC0989" w:rsidP="00DE54AA">
            <w:pPr>
              <w:rPr>
                <w:noProof/>
                <w:sz w:val="20"/>
                <w:szCs w:val="20"/>
                <w:lang w:eastAsia="it-IT"/>
              </w:rPr>
            </w:pPr>
          </w:p>
          <w:p w14:paraId="575F4030" w14:textId="2DA38388" w:rsidR="008E0769" w:rsidRDefault="00C561E7" w:rsidP="00DE54AA">
            <w:r w:rsidRPr="00356041">
              <w:rPr>
                <w:noProof/>
                <w:lang w:eastAsia="it-IT"/>
              </w:rPr>
              <w:drawing>
                <wp:inline distT="0" distB="0" distL="0" distR="0" wp14:anchorId="52FC42B2" wp14:editId="0597DA6F">
                  <wp:extent cx="1016635" cy="445135"/>
                  <wp:effectExtent l="0" t="0" r="0" b="0"/>
                  <wp:docPr id="1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63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shd w:val="clear" w:color="auto" w:fill="auto"/>
          </w:tcPr>
          <w:p w14:paraId="7C2E5550" w14:textId="77777777" w:rsidR="008E0769" w:rsidRPr="00DE54AA" w:rsidRDefault="008E0769" w:rsidP="00DE54AA">
            <w:pPr>
              <w:rPr>
                <w:noProof/>
                <w:sz w:val="14"/>
                <w:szCs w:val="14"/>
                <w:lang w:eastAsia="it-IT"/>
              </w:rPr>
            </w:pPr>
          </w:p>
          <w:p w14:paraId="188BE323" w14:textId="443FE6FA" w:rsidR="008E0769" w:rsidRPr="00DE54AA" w:rsidRDefault="008E0769" w:rsidP="00DE54AA">
            <w:pPr>
              <w:rPr>
                <w:noProof/>
                <w:sz w:val="44"/>
                <w:szCs w:val="44"/>
                <w:lang w:eastAsia="it-IT"/>
              </w:rPr>
            </w:pPr>
            <w:r w:rsidRPr="00DE54AA">
              <w:rPr>
                <w:noProof/>
                <w:sz w:val="52"/>
                <w:szCs w:val="52"/>
                <w:lang w:eastAsia="it-IT"/>
              </w:rPr>
              <w:t xml:space="preserve">=  </w:t>
            </w:r>
            <w:r w:rsidR="003C2B31">
              <w:rPr>
                <w:noProof/>
                <w:sz w:val="52"/>
                <w:szCs w:val="52"/>
                <w:lang w:eastAsia="it-IT"/>
              </w:rPr>
              <w:t>1500</w:t>
            </w:r>
            <w:r w:rsidRPr="00DE54AA">
              <w:rPr>
                <w:rFonts w:ascii="Arial" w:hAnsi="Arial" w:cs="Arial"/>
                <w:color w:val="545454"/>
                <w:sz w:val="52"/>
                <w:szCs w:val="52"/>
                <w:shd w:val="clear" w:color="auto" w:fill="FFFFFF"/>
              </w:rPr>
              <w:t>Ω</w:t>
            </w:r>
          </w:p>
          <w:p w14:paraId="49957FF8" w14:textId="77777777" w:rsidR="008E0769" w:rsidRDefault="008E0769" w:rsidP="00DE54AA"/>
        </w:tc>
        <w:tc>
          <w:tcPr>
            <w:tcW w:w="1957" w:type="dxa"/>
            <w:shd w:val="clear" w:color="auto" w:fill="auto"/>
          </w:tcPr>
          <w:p w14:paraId="075B2729" w14:textId="77777777" w:rsidR="008E0769" w:rsidRPr="00DE54AA" w:rsidRDefault="008E0769" w:rsidP="00DE54AA">
            <w:pPr>
              <w:rPr>
                <w:noProof/>
                <w:sz w:val="8"/>
                <w:szCs w:val="8"/>
                <w:lang w:eastAsia="it-IT"/>
              </w:rPr>
            </w:pPr>
          </w:p>
          <w:p w14:paraId="4EFA101C" w14:textId="77777777" w:rsidR="00EC0989" w:rsidRPr="00DE54AA" w:rsidRDefault="00EC0989" w:rsidP="00DE54AA">
            <w:pPr>
              <w:rPr>
                <w:noProof/>
                <w:sz w:val="8"/>
                <w:szCs w:val="8"/>
                <w:lang w:eastAsia="it-IT"/>
              </w:rPr>
            </w:pPr>
          </w:p>
          <w:p w14:paraId="6A48CF32" w14:textId="63B97C52" w:rsidR="008E0769" w:rsidRPr="00DE54AA" w:rsidRDefault="00C561E7" w:rsidP="00DE54AA">
            <w:pPr>
              <w:rPr>
                <w:noProof/>
                <w:sz w:val="14"/>
                <w:szCs w:val="14"/>
                <w:lang w:eastAsia="it-IT"/>
              </w:rPr>
            </w:pPr>
            <w:r w:rsidRPr="00356041">
              <w:rPr>
                <w:noProof/>
                <w:lang w:eastAsia="it-IT"/>
              </w:rPr>
              <w:drawing>
                <wp:inline distT="0" distB="0" distL="0" distR="0" wp14:anchorId="32978E24" wp14:editId="5C45256C">
                  <wp:extent cx="1089025" cy="360680"/>
                  <wp:effectExtent l="0" t="0" r="0" b="0"/>
                  <wp:docPr id="1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36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1" w:type="dxa"/>
            <w:shd w:val="clear" w:color="auto" w:fill="auto"/>
          </w:tcPr>
          <w:p w14:paraId="0641A6E1" w14:textId="77777777" w:rsidR="008E0769" w:rsidRPr="00DE54AA" w:rsidRDefault="008E0769" w:rsidP="00DE54AA">
            <w:pPr>
              <w:rPr>
                <w:noProof/>
                <w:sz w:val="14"/>
                <w:szCs w:val="14"/>
                <w:lang w:eastAsia="it-IT"/>
              </w:rPr>
            </w:pPr>
          </w:p>
          <w:p w14:paraId="1FABC6EE" w14:textId="4D4B39BC" w:rsidR="008E0769" w:rsidRPr="00DE54AA" w:rsidRDefault="008E0769" w:rsidP="00DE54AA">
            <w:pPr>
              <w:rPr>
                <w:noProof/>
                <w:sz w:val="44"/>
                <w:szCs w:val="44"/>
                <w:lang w:eastAsia="it-IT"/>
              </w:rPr>
            </w:pPr>
            <w:r w:rsidRPr="00DE54AA">
              <w:rPr>
                <w:noProof/>
                <w:sz w:val="52"/>
                <w:szCs w:val="52"/>
                <w:lang w:eastAsia="it-IT"/>
              </w:rPr>
              <w:t xml:space="preserve">=   </w:t>
            </w:r>
            <w:r w:rsidR="003C2B31">
              <w:rPr>
                <w:noProof/>
                <w:sz w:val="52"/>
                <w:szCs w:val="52"/>
                <w:lang w:eastAsia="it-IT"/>
              </w:rPr>
              <w:t>6800</w:t>
            </w:r>
            <w:r w:rsidRPr="00DE54AA">
              <w:rPr>
                <w:rFonts w:ascii="Arial" w:hAnsi="Arial" w:cs="Arial"/>
                <w:color w:val="545454"/>
                <w:sz w:val="52"/>
                <w:szCs w:val="52"/>
                <w:shd w:val="clear" w:color="auto" w:fill="FFFFFF"/>
              </w:rPr>
              <w:t>Ω</w:t>
            </w:r>
          </w:p>
          <w:p w14:paraId="1BFB4CFD" w14:textId="77777777" w:rsidR="008E0769" w:rsidRPr="00DE54AA" w:rsidRDefault="008E0769" w:rsidP="00DE54AA">
            <w:pPr>
              <w:rPr>
                <w:noProof/>
                <w:sz w:val="14"/>
                <w:szCs w:val="14"/>
                <w:lang w:eastAsia="it-IT"/>
              </w:rPr>
            </w:pPr>
          </w:p>
        </w:tc>
      </w:tr>
    </w:tbl>
    <w:p w14:paraId="351D26C8" w14:textId="77777777" w:rsidR="008E0769" w:rsidRDefault="008E0769" w:rsidP="00F93219">
      <w:pPr>
        <w:jc w:val="center"/>
        <w:rPr>
          <w:b/>
          <w:sz w:val="28"/>
          <w:szCs w:val="28"/>
        </w:rPr>
      </w:pPr>
    </w:p>
    <w:p w14:paraId="6102CB7F" w14:textId="77777777" w:rsidR="003C2B31" w:rsidRDefault="003C2B31" w:rsidP="003C2B31">
      <w:r>
        <w:t>Prima resistenza</w:t>
      </w:r>
    </w:p>
    <w:p w14:paraId="4345A552" w14:textId="77777777" w:rsidR="003C2B31" w:rsidRDefault="003C2B31" w:rsidP="003C2B31"/>
    <w:p w14:paraId="61E420FD" w14:textId="77777777" w:rsidR="003C2B31" w:rsidRDefault="003C2B31" w:rsidP="003C2B31">
      <w:r>
        <w:t>Marrone: 1</w:t>
      </w:r>
    </w:p>
    <w:p w14:paraId="07D280D3" w14:textId="77777777" w:rsidR="003C2B31" w:rsidRDefault="003C2B31" w:rsidP="003C2B31">
      <w:r>
        <w:t>Verde: 5</w:t>
      </w:r>
    </w:p>
    <w:p w14:paraId="31A4DC3F" w14:textId="77777777" w:rsidR="003C2B31" w:rsidRDefault="003C2B31" w:rsidP="003C2B31">
      <w:r>
        <w:t>Rosso: 2</w:t>
      </w:r>
    </w:p>
    <w:p w14:paraId="1CA21C34" w14:textId="77777777" w:rsidR="003C2B31" w:rsidRDefault="003C2B31" w:rsidP="003C2B31">
      <w:r>
        <w:t>Oro: tolleranza del ±5%</w:t>
      </w:r>
    </w:p>
    <w:p w14:paraId="73D047E5" w14:textId="77777777" w:rsidR="003C2B31" w:rsidRDefault="003C2B31" w:rsidP="003C2B31"/>
    <w:p w14:paraId="1220BD07" w14:textId="34C139B9" w:rsidR="003C2B31" w:rsidRDefault="003C2B31" w:rsidP="003C2B31">
      <w:r>
        <w:t>Il valore della resistenza per il primo resistore è 15 * 10^2 Ω, cioè 1500 Ω (o 1.5 kΩ), con una tolleranza del ±5%.</w:t>
      </w:r>
    </w:p>
    <w:p w14:paraId="0D00699F" w14:textId="77777777" w:rsidR="003C2B31" w:rsidRDefault="003C2B31" w:rsidP="003C2B31"/>
    <w:p w14:paraId="2A705AF9" w14:textId="77777777" w:rsidR="003C2B31" w:rsidRDefault="003C2B31" w:rsidP="003C2B31">
      <w:r>
        <w:t>Seconda resistenza</w:t>
      </w:r>
    </w:p>
    <w:p w14:paraId="335EBD34" w14:textId="77777777" w:rsidR="003C2B31" w:rsidRDefault="003C2B31" w:rsidP="003C2B31"/>
    <w:p w14:paraId="151A561C" w14:textId="77777777" w:rsidR="003C2B31" w:rsidRDefault="003C2B31" w:rsidP="003C2B31">
      <w:r>
        <w:t>Azzurro: 6</w:t>
      </w:r>
    </w:p>
    <w:p w14:paraId="2E662632" w14:textId="77777777" w:rsidR="003C2B31" w:rsidRDefault="003C2B31" w:rsidP="003C2B31">
      <w:r>
        <w:t>Grigio: 8</w:t>
      </w:r>
    </w:p>
    <w:p w14:paraId="1FD42495" w14:textId="77777777" w:rsidR="003C2B31" w:rsidRDefault="003C2B31" w:rsidP="003C2B31">
      <w:r>
        <w:t>Rosso: 2</w:t>
      </w:r>
    </w:p>
    <w:p w14:paraId="288C287E" w14:textId="77777777" w:rsidR="003C2B31" w:rsidRDefault="003C2B31" w:rsidP="003C2B31">
      <w:r>
        <w:t>Oro: tolleranza del ±5%</w:t>
      </w:r>
    </w:p>
    <w:p w14:paraId="23FA44BD" w14:textId="77777777" w:rsidR="003C2B31" w:rsidRDefault="003C2B31" w:rsidP="003C2B31"/>
    <w:p w14:paraId="7A4A608D" w14:textId="4AED61AA" w:rsidR="003C2B31" w:rsidRDefault="003C2B31" w:rsidP="003C2B31">
      <w:r w:rsidRPr="003C2B31">
        <w:t>Il valore della resistenza per il secondo resistore è 68 * 10^2 Ω, cioè 6800 Ω (o 6.8 kΩ), con una tolleranza del ±5%.</w:t>
      </w:r>
    </w:p>
    <w:p w14:paraId="1266EA20" w14:textId="77777777" w:rsidR="003C2B31" w:rsidRDefault="003C2B31" w:rsidP="003C2B31">
      <w:pPr>
        <w:suppressAutoHyphens w:val="0"/>
      </w:pPr>
      <w:r>
        <w:br w:type="page"/>
      </w:r>
    </w:p>
    <w:p w14:paraId="662B2E58" w14:textId="77777777" w:rsidR="003C2B31" w:rsidRDefault="003C2B31" w:rsidP="008E0769"/>
    <w:p w14:paraId="3A659A21" w14:textId="72ACB1BA" w:rsidR="008E0769" w:rsidRDefault="008E0769" w:rsidP="008E0769">
      <w:r>
        <w:t>Realizzare su breadboard i seguenti circuiti:</w:t>
      </w:r>
    </w:p>
    <w:p w14:paraId="537D2AE2" w14:textId="49E4B7AC" w:rsidR="008E0769" w:rsidRDefault="00C561E7" w:rsidP="00F93219">
      <w:pPr>
        <w:jc w:val="center"/>
        <w:rPr>
          <w:b/>
          <w:sz w:val="28"/>
          <w:szCs w:val="28"/>
        </w:rPr>
      </w:pPr>
      <w:r w:rsidRPr="00356041">
        <w:rPr>
          <w:noProof/>
          <w:lang w:eastAsia="it-IT"/>
        </w:rPr>
        <w:drawing>
          <wp:inline distT="0" distB="0" distL="0" distR="0" wp14:anchorId="7B34CEFF" wp14:editId="304904C1">
            <wp:extent cx="2027321" cy="1853405"/>
            <wp:effectExtent l="0" t="0" r="0" b="0"/>
            <wp:docPr id="1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582" cy="185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041">
        <w:rPr>
          <w:noProof/>
          <w:lang w:eastAsia="it-IT"/>
        </w:rPr>
        <w:drawing>
          <wp:inline distT="0" distB="0" distL="0" distR="0" wp14:anchorId="33F5F743" wp14:editId="0AC21927">
            <wp:extent cx="4470344" cy="1955131"/>
            <wp:effectExtent l="0" t="0" r="6985" b="7620"/>
            <wp:docPr id="1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082" cy="196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C1FCF" w14:textId="77777777" w:rsidR="00FF3FA5" w:rsidRDefault="00FF3FA5" w:rsidP="00F93219">
      <w:pPr>
        <w:jc w:val="center"/>
        <w:rPr>
          <w:b/>
          <w:sz w:val="28"/>
          <w:szCs w:val="28"/>
        </w:rPr>
      </w:pPr>
    </w:p>
    <w:p w14:paraId="358F6AA8" w14:textId="38BC7500" w:rsidR="00FF3FA5" w:rsidRPr="00FF3FA5" w:rsidRDefault="00FF3FA5" w:rsidP="00FF3FA5">
      <w:r w:rsidRPr="00FF3FA5">
        <w:drawing>
          <wp:inline distT="0" distB="0" distL="0" distR="0" wp14:anchorId="30E15CCA" wp14:editId="50B1786A">
            <wp:extent cx="6317527" cy="4054191"/>
            <wp:effectExtent l="0" t="0" r="7620" b="3810"/>
            <wp:docPr id="277877425" name="Immagine 1" descr="Immagine che contiene test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77425" name="Immagine 1" descr="Immagine che contiene testo, design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7527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1F13" w14:textId="77777777" w:rsidR="00FF3FA5" w:rsidRDefault="00FF3FA5">
      <w:pPr>
        <w:suppressAutoHyphens w:val="0"/>
      </w:pPr>
      <w:r>
        <w:br w:type="page"/>
      </w:r>
    </w:p>
    <w:p w14:paraId="34D7ED05" w14:textId="43655BD7" w:rsidR="008E0769" w:rsidRDefault="008E0769" w:rsidP="008E0769">
      <w:pPr>
        <w:rPr>
          <w:b/>
          <w:sz w:val="36"/>
          <w:szCs w:val="36"/>
        </w:rPr>
      </w:pPr>
      <w:r>
        <w:lastRenderedPageBreak/>
        <w:t>Indicare i valori dei seguenti resistori: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21"/>
        <w:gridCol w:w="2834"/>
        <w:gridCol w:w="1959"/>
        <w:gridCol w:w="3711"/>
      </w:tblGrid>
      <w:tr w:rsidR="008E0769" w14:paraId="766A3123" w14:textId="77777777" w:rsidTr="00DE54AA">
        <w:trPr>
          <w:trHeight w:val="452"/>
        </w:trPr>
        <w:tc>
          <w:tcPr>
            <w:tcW w:w="2121" w:type="dxa"/>
            <w:shd w:val="clear" w:color="auto" w:fill="auto"/>
          </w:tcPr>
          <w:p w14:paraId="5AAC9788" w14:textId="77777777" w:rsidR="00EC0989" w:rsidRPr="00DE54AA" w:rsidRDefault="00EC0989" w:rsidP="00DE54AA">
            <w:pPr>
              <w:rPr>
                <w:noProof/>
                <w:sz w:val="20"/>
                <w:szCs w:val="20"/>
                <w:lang w:eastAsia="it-IT"/>
              </w:rPr>
            </w:pPr>
          </w:p>
          <w:p w14:paraId="2A3E1785" w14:textId="737F4DDA" w:rsidR="008E0769" w:rsidRDefault="00C561E7" w:rsidP="00DE54AA">
            <w:r w:rsidRPr="00356041">
              <w:rPr>
                <w:noProof/>
                <w:lang w:eastAsia="it-IT"/>
              </w:rPr>
              <w:drawing>
                <wp:inline distT="0" distB="0" distL="0" distR="0" wp14:anchorId="7E1B8B18" wp14:editId="2BD05CA7">
                  <wp:extent cx="1106805" cy="379095"/>
                  <wp:effectExtent l="0" t="0" r="0" b="0"/>
                  <wp:docPr id="1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shd w:val="clear" w:color="auto" w:fill="auto"/>
          </w:tcPr>
          <w:p w14:paraId="2B191E5D" w14:textId="77777777" w:rsidR="008E0769" w:rsidRPr="00DE54AA" w:rsidRDefault="008E0769" w:rsidP="00DE54AA">
            <w:pPr>
              <w:rPr>
                <w:noProof/>
                <w:sz w:val="14"/>
                <w:szCs w:val="14"/>
                <w:lang w:eastAsia="it-IT"/>
              </w:rPr>
            </w:pPr>
          </w:p>
          <w:p w14:paraId="7DAE8F7A" w14:textId="382D21F3" w:rsidR="008E0769" w:rsidRPr="00DE54AA" w:rsidRDefault="008E0769" w:rsidP="00DE54AA">
            <w:pPr>
              <w:rPr>
                <w:noProof/>
                <w:sz w:val="44"/>
                <w:szCs w:val="44"/>
                <w:lang w:eastAsia="it-IT"/>
              </w:rPr>
            </w:pPr>
            <w:r w:rsidRPr="00DE54AA">
              <w:rPr>
                <w:noProof/>
                <w:sz w:val="52"/>
                <w:szCs w:val="52"/>
                <w:lang w:eastAsia="it-IT"/>
              </w:rPr>
              <w:t xml:space="preserve">= </w:t>
            </w:r>
            <w:r w:rsidR="003C2B31">
              <w:rPr>
                <w:noProof/>
                <w:sz w:val="52"/>
                <w:szCs w:val="52"/>
                <w:lang w:eastAsia="it-IT"/>
              </w:rPr>
              <w:t xml:space="preserve"> 1M</w:t>
            </w:r>
            <w:r w:rsidRPr="00DE54AA">
              <w:rPr>
                <w:rFonts w:ascii="Arial" w:hAnsi="Arial" w:cs="Arial"/>
                <w:color w:val="545454"/>
                <w:sz w:val="52"/>
                <w:szCs w:val="52"/>
                <w:shd w:val="clear" w:color="auto" w:fill="FFFFFF"/>
              </w:rPr>
              <w:t>Ω</w:t>
            </w:r>
          </w:p>
          <w:p w14:paraId="2CC33647" w14:textId="77777777" w:rsidR="008E0769" w:rsidRDefault="008E0769" w:rsidP="00DE54AA"/>
        </w:tc>
        <w:tc>
          <w:tcPr>
            <w:tcW w:w="1957" w:type="dxa"/>
            <w:shd w:val="clear" w:color="auto" w:fill="auto"/>
          </w:tcPr>
          <w:p w14:paraId="58061E7A" w14:textId="77777777" w:rsidR="008E0769" w:rsidRPr="00DE54AA" w:rsidRDefault="008E0769" w:rsidP="00DE54AA">
            <w:pPr>
              <w:rPr>
                <w:noProof/>
                <w:sz w:val="8"/>
                <w:szCs w:val="8"/>
                <w:lang w:eastAsia="it-IT"/>
              </w:rPr>
            </w:pPr>
          </w:p>
          <w:p w14:paraId="7DCC229B" w14:textId="77777777" w:rsidR="00EC0989" w:rsidRPr="00DE54AA" w:rsidRDefault="00EC0989" w:rsidP="00DE54AA">
            <w:pPr>
              <w:rPr>
                <w:noProof/>
                <w:sz w:val="12"/>
                <w:szCs w:val="12"/>
                <w:lang w:eastAsia="it-IT"/>
              </w:rPr>
            </w:pPr>
          </w:p>
          <w:p w14:paraId="1B5890EB" w14:textId="1AEBB065" w:rsidR="008E0769" w:rsidRPr="00DE54AA" w:rsidRDefault="00C561E7" w:rsidP="00DE54AA">
            <w:pPr>
              <w:rPr>
                <w:noProof/>
                <w:sz w:val="14"/>
                <w:szCs w:val="14"/>
                <w:lang w:eastAsia="it-IT"/>
              </w:rPr>
            </w:pPr>
            <w:r w:rsidRPr="00356041">
              <w:rPr>
                <w:noProof/>
                <w:lang w:eastAsia="it-IT"/>
              </w:rPr>
              <w:drawing>
                <wp:inline distT="0" distB="0" distL="0" distR="0" wp14:anchorId="01B41C0C" wp14:editId="473A195C">
                  <wp:extent cx="1106805" cy="408940"/>
                  <wp:effectExtent l="0" t="0" r="0" b="0"/>
                  <wp:docPr id="1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40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1" w:type="dxa"/>
            <w:shd w:val="clear" w:color="auto" w:fill="auto"/>
          </w:tcPr>
          <w:p w14:paraId="2FBC3D8C" w14:textId="77777777" w:rsidR="008E0769" w:rsidRPr="00DE54AA" w:rsidRDefault="008E0769" w:rsidP="00DE54AA">
            <w:pPr>
              <w:rPr>
                <w:noProof/>
                <w:sz w:val="14"/>
                <w:szCs w:val="14"/>
                <w:lang w:eastAsia="it-IT"/>
              </w:rPr>
            </w:pPr>
          </w:p>
          <w:p w14:paraId="6391E3D9" w14:textId="232E5C16" w:rsidR="008E0769" w:rsidRPr="00DE54AA" w:rsidRDefault="008E0769" w:rsidP="00DE54AA">
            <w:pPr>
              <w:rPr>
                <w:noProof/>
                <w:sz w:val="44"/>
                <w:szCs w:val="44"/>
                <w:lang w:eastAsia="it-IT"/>
              </w:rPr>
            </w:pPr>
            <w:r w:rsidRPr="00DE54AA">
              <w:rPr>
                <w:noProof/>
                <w:sz w:val="52"/>
                <w:szCs w:val="52"/>
                <w:lang w:eastAsia="it-IT"/>
              </w:rPr>
              <w:t xml:space="preserve">=  </w:t>
            </w:r>
            <w:r w:rsidR="003C2B31">
              <w:rPr>
                <w:noProof/>
                <w:sz w:val="52"/>
                <w:szCs w:val="52"/>
                <w:lang w:eastAsia="it-IT"/>
              </w:rPr>
              <w:t>22k</w:t>
            </w:r>
            <w:r w:rsidRPr="00DE54AA">
              <w:rPr>
                <w:rFonts w:ascii="Arial" w:hAnsi="Arial" w:cs="Arial"/>
                <w:color w:val="545454"/>
                <w:sz w:val="52"/>
                <w:szCs w:val="52"/>
                <w:shd w:val="clear" w:color="auto" w:fill="FFFFFF"/>
              </w:rPr>
              <w:t>Ω</w:t>
            </w:r>
          </w:p>
          <w:p w14:paraId="6EDEDA50" w14:textId="77777777" w:rsidR="008E0769" w:rsidRPr="00DE54AA" w:rsidRDefault="008E0769" w:rsidP="00DE54AA">
            <w:pPr>
              <w:rPr>
                <w:noProof/>
                <w:sz w:val="14"/>
                <w:szCs w:val="14"/>
                <w:lang w:eastAsia="it-IT"/>
              </w:rPr>
            </w:pPr>
          </w:p>
        </w:tc>
      </w:tr>
    </w:tbl>
    <w:p w14:paraId="4458D653" w14:textId="2636D959" w:rsidR="003C2B31" w:rsidRDefault="003C2B31" w:rsidP="008E0769">
      <w:r>
        <w:t>Prima resistenza</w:t>
      </w:r>
    </w:p>
    <w:p w14:paraId="2A6C19E2" w14:textId="77777777" w:rsidR="003C2B31" w:rsidRDefault="003C2B31" w:rsidP="003C2B31"/>
    <w:p w14:paraId="1029AE73" w14:textId="77777777" w:rsidR="003C2B31" w:rsidRDefault="003C2B31" w:rsidP="003C2B31">
      <w:r>
        <w:t>Marrone: 1</w:t>
      </w:r>
    </w:p>
    <w:p w14:paraId="2A161FDC" w14:textId="77777777" w:rsidR="003C2B31" w:rsidRDefault="003C2B31" w:rsidP="003C2B31">
      <w:r>
        <w:t>Nero: 0</w:t>
      </w:r>
    </w:p>
    <w:p w14:paraId="2DD10999" w14:textId="77777777" w:rsidR="003C2B31" w:rsidRDefault="003C2B31" w:rsidP="003C2B31">
      <w:r>
        <w:t>Verde: 5</w:t>
      </w:r>
    </w:p>
    <w:p w14:paraId="172A5B4B" w14:textId="476A01C8" w:rsidR="003C2B31" w:rsidRDefault="003C2B31" w:rsidP="003C2B31">
      <w:r>
        <w:t>Oro: tolleranza del ±5%</w:t>
      </w:r>
    </w:p>
    <w:p w14:paraId="7FA422C5" w14:textId="77777777" w:rsidR="00DF579A" w:rsidRDefault="00DF579A" w:rsidP="003C2B31"/>
    <w:p w14:paraId="0DAC4ACC" w14:textId="33A55AFD" w:rsidR="00DF579A" w:rsidRDefault="00DF579A" w:rsidP="003C2B31">
      <w:r w:rsidRPr="00DF579A">
        <w:t>Il valore della resistenza per il terzo resistore è 10 * 10^5 Ω, cioè 1000000 Ω (o 1 MΩ), con una tolleranza del ±5%.</w:t>
      </w:r>
    </w:p>
    <w:p w14:paraId="388CCDBE" w14:textId="77777777" w:rsidR="003C2B31" w:rsidRDefault="003C2B31" w:rsidP="008E0769"/>
    <w:p w14:paraId="64ECF55D" w14:textId="1AC3275F" w:rsidR="003C2B31" w:rsidRDefault="003C2B31" w:rsidP="008E0769">
      <w:r>
        <w:t>Seconda resistenza</w:t>
      </w:r>
    </w:p>
    <w:p w14:paraId="29ABD528" w14:textId="77777777" w:rsidR="003C2B31" w:rsidRDefault="003C2B31" w:rsidP="003C2B31">
      <w:pPr>
        <w:suppressAutoHyphens w:val="0"/>
      </w:pPr>
    </w:p>
    <w:p w14:paraId="401D3AF2" w14:textId="77777777" w:rsidR="003C2B31" w:rsidRDefault="003C2B31" w:rsidP="003C2B31">
      <w:pPr>
        <w:suppressAutoHyphens w:val="0"/>
      </w:pPr>
      <w:r>
        <w:t>Rosso: 2</w:t>
      </w:r>
    </w:p>
    <w:p w14:paraId="3C6B2078" w14:textId="77777777" w:rsidR="003C2B31" w:rsidRDefault="003C2B31" w:rsidP="003C2B31">
      <w:pPr>
        <w:suppressAutoHyphens w:val="0"/>
      </w:pPr>
      <w:r>
        <w:t>Rosso: 2</w:t>
      </w:r>
    </w:p>
    <w:p w14:paraId="74C96B2A" w14:textId="77777777" w:rsidR="003C2B31" w:rsidRDefault="003C2B31" w:rsidP="003C2B31">
      <w:pPr>
        <w:suppressAutoHyphens w:val="0"/>
      </w:pPr>
      <w:r>
        <w:t>Giallo: 4</w:t>
      </w:r>
    </w:p>
    <w:p w14:paraId="6E2126B6" w14:textId="77777777" w:rsidR="003C2B31" w:rsidRDefault="003C2B31" w:rsidP="003C2B31">
      <w:pPr>
        <w:suppressAutoHyphens w:val="0"/>
      </w:pPr>
      <w:r>
        <w:t>Oro: tolleranza del ±5%</w:t>
      </w:r>
    </w:p>
    <w:p w14:paraId="2AEC62A8" w14:textId="77777777" w:rsidR="003C2B31" w:rsidRDefault="003C2B31" w:rsidP="003C2B31">
      <w:pPr>
        <w:suppressAutoHyphens w:val="0"/>
      </w:pPr>
    </w:p>
    <w:p w14:paraId="60435252" w14:textId="08D70915" w:rsidR="003C2B31" w:rsidRDefault="003C2B31" w:rsidP="003C2B31">
      <w:pPr>
        <w:suppressAutoHyphens w:val="0"/>
      </w:pPr>
      <w:r>
        <w:t>Il valore della resistenza per il quarto resistore è 22 * 10^4 Ω, cioè 220000 Ω (o 22 kΩ), con una tolleranza del ±5%.</w:t>
      </w:r>
      <w:r>
        <w:br w:type="page"/>
      </w:r>
    </w:p>
    <w:p w14:paraId="62EBF224" w14:textId="1F230273" w:rsidR="008E0769" w:rsidRDefault="008E0769" w:rsidP="008E0769">
      <w:r>
        <w:lastRenderedPageBreak/>
        <w:t>Realizzare su breadboard i seguenti circuiti:</w:t>
      </w:r>
    </w:p>
    <w:p w14:paraId="10B5349C" w14:textId="77777777" w:rsidR="008E0769" w:rsidRDefault="008E0769" w:rsidP="00F93219">
      <w:pPr>
        <w:jc w:val="center"/>
        <w:rPr>
          <w:b/>
          <w:sz w:val="28"/>
          <w:szCs w:val="28"/>
        </w:rPr>
      </w:pPr>
    </w:p>
    <w:p w14:paraId="0484B355" w14:textId="3F31C836" w:rsidR="00F93219" w:rsidRDefault="00C561E7" w:rsidP="004E4542">
      <w:pPr>
        <w:jc w:val="center"/>
        <w:rPr>
          <w:noProof/>
          <w:lang w:eastAsia="it-IT"/>
        </w:rPr>
      </w:pPr>
      <w:r w:rsidRPr="00356041">
        <w:rPr>
          <w:noProof/>
          <w:lang w:eastAsia="it-IT"/>
        </w:rPr>
        <w:drawing>
          <wp:inline distT="0" distB="0" distL="0" distR="0" wp14:anchorId="75A4A371" wp14:editId="5EF1BEA2">
            <wp:extent cx="2033887" cy="1876826"/>
            <wp:effectExtent l="0" t="0" r="5080" b="0"/>
            <wp:docPr id="1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943" cy="188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041">
        <w:rPr>
          <w:noProof/>
          <w:lang w:eastAsia="it-IT"/>
        </w:rPr>
        <w:drawing>
          <wp:inline distT="0" distB="0" distL="0" distR="0" wp14:anchorId="481F10E7" wp14:editId="609A5AE4">
            <wp:extent cx="4528853" cy="1979264"/>
            <wp:effectExtent l="0" t="0" r="5080" b="2540"/>
            <wp:docPr id="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191" cy="198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D6309" w14:textId="77777777" w:rsidR="005A57DE" w:rsidRDefault="005A57DE" w:rsidP="004E4542">
      <w:pPr>
        <w:jc w:val="center"/>
        <w:rPr>
          <w:noProof/>
          <w:lang w:eastAsia="it-IT"/>
        </w:rPr>
      </w:pPr>
    </w:p>
    <w:p w14:paraId="0524172D" w14:textId="6D493C62" w:rsidR="005A57DE" w:rsidRDefault="005A57DE" w:rsidP="004E4542">
      <w:pPr>
        <w:jc w:val="center"/>
        <w:rPr>
          <w:noProof/>
          <w:lang w:eastAsia="it-IT"/>
        </w:rPr>
      </w:pPr>
      <w:r w:rsidRPr="005A57DE">
        <w:rPr>
          <w:noProof/>
          <w:lang w:eastAsia="it-IT"/>
        </w:rPr>
        <w:drawing>
          <wp:inline distT="0" distB="0" distL="0" distR="0" wp14:anchorId="2D9E6148" wp14:editId="3006CD5E">
            <wp:extent cx="6416596" cy="3993226"/>
            <wp:effectExtent l="0" t="0" r="3810" b="7620"/>
            <wp:docPr id="520369619" name="Immagine 1" descr="Immagine che contiene testo, design, elettron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69619" name="Immagine 1" descr="Immagine che contiene testo, design, elettronica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16596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7FD2" w14:textId="77777777" w:rsidR="00EC0989" w:rsidRDefault="00EC0989" w:rsidP="00F93219">
      <w:pPr>
        <w:spacing w:line="276" w:lineRule="auto"/>
        <w:rPr>
          <w:noProof/>
          <w:lang w:eastAsia="it-IT"/>
        </w:rPr>
      </w:pPr>
    </w:p>
    <w:p w14:paraId="4C94811E" w14:textId="77777777" w:rsidR="00EC0989" w:rsidRDefault="00EC0989" w:rsidP="00F93219">
      <w:pPr>
        <w:spacing w:line="276" w:lineRule="auto"/>
        <w:rPr>
          <w:noProof/>
          <w:lang w:eastAsia="it-IT"/>
        </w:rPr>
      </w:pPr>
    </w:p>
    <w:p w14:paraId="5520E09F" w14:textId="568DCA81" w:rsidR="00EC0989" w:rsidRPr="00EC0989" w:rsidRDefault="00EC0989" w:rsidP="00EC0989">
      <w:pPr>
        <w:spacing w:line="276" w:lineRule="auto"/>
        <w:jc w:val="center"/>
      </w:pPr>
    </w:p>
    <w:sectPr w:rsidR="00EC0989" w:rsidRPr="00EC0989" w:rsidSect="004E4542">
      <w:pgSz w:w="11906" w:h="16838"/>
      <w:pgMar w:top="851" w:right="567" w:bottom="53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3" w15:restartNumberingAfterBreak="0">
    <w:nsid w:val="340312F0"/>
    <w:multiLevelType w:val="hybridMultilevel"/>
    <w:tmpl w:val="47F28C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33347">
    <w:abstractNumId w:val="0"/>
  </w:num>
  <w:num w:numId="2" w16cid:durableId="531236687">
    <w:abstractNumId w:val="1"/>
  </w:num>
  <w:num w:numId="3" w16cid:durableId="345448207">
    <w:abstractNumId w:val="2"/>
  </w:num>
  <w:num w:numId="4" w16cid:durableId="1113866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9A"/>
    <w:rsid w:val="000C45FB"/>
    <w:rsid w:val="0012786E"/>
    <w:rsid w:val="001506FF"/>
    <w:rsid w:val="002057A5"/>
    <w:rsid w:val="003C2B31"/>
    <w:rsid w:val="004E4542"/>
    <w:rsid w:val="005A57DE"/>
    <w:rsid w:val="00613A39"/>
    <w:rsid w:val="00726335"/>
    <w:rsid w:val="00730426"/>
    <w:rsid w:val="00876825"/>
    <w:rsid w:val="008E0769"/>
    <w:rsid w:val="00942EB8"/>
    <w:rsid w:val="009D11F6"/>
    <w:rsid w:val="00AF1825"/>
    <w:rsid w:val="00B85BB8"/>
    <w:rsid w:val="00C061C9"/>
    <w:rsid w:val="00C1419A"/>
    <w:rsid w:val="00C561E7"/>
    <w:rsid w:val="00D07F64"/>
    <w:rsid w:val="00DE03E4"/>
    <w:rsid w:val="00DE54AA"/>
    <w:rsid w:val="00DF579A"/>
    <w:rsid w:val="00E13E7B"/>
    <w:rsid w:val="00E65353"/>
    <w:rsid w:val="00EC0989"/>
    <w:rsid w:val="00F93219"/>
    <w:rsid w:val="00FF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F500C39"/>
  <w15:chartTrackingRefBased/>
  <w15:docId w15:val="{FD58019B-4010-4014-A041-77B05012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sz w:val="24"/>
      <w:szCs w:val="24"/>
      <w:lang w:eastAsia="zh-CN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center"/>
      <w:outlineLvl w:val="0"/>
    </w:pPr>
    <w:rPr>
      <w:rFonts w:ascii="Verdana" w:hAnsi="Verdana" w:cs="Verdana"/>
      <w:b/>
      <w:bCs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jc w:val="right"/>
      <w:outlineLvl w:val="2"/>
    </w:pPr>
    <w:rPr>
      <w:rFonts w:ascii="Arial" w:hAnsi="Arial" w:cs="Arial"/>
      <w:i/>
      <w:iCs/>
      <w:sz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sz w:val="22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sz w:val="22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  <w:rPr>
      <w:rFonts w:ascii="Symbol" w:hAnsi="Symbol" w:cs="Symbol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Carpredefinitoparagrafo1">
    <w:name w:val="Car. predefinito paragrafo1"/>
  </w:style>
  <w:style w:type="character" w:styleId="Collegamentoipertestuale">
    <w:name w:val="Hyperlink"/>
    <w:rPr>
      <w:color w:val="0000FF"/>
      <w:u w:val="single"/>
    </w:rPr>
  </w:style>
  <w:style w:type="character" w:customStyle="1" w:styleId="Punti">
    <w:name w:val="Punti"/>
    <w:rPr>
      <w:rFonts w:ascii="OpenSymbol" w:eastAsia="OpenSymbol" w:hAnsi="OpenSymbol" w:cs="OpenSymbol"/>
    </w:rPr>
  </w:style>
  <w:style w:type="character" w:customStyle="1" w:styleId="Caratteredinumerazione">
    <w:name w:val="Carattere di numerazione"/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  <w:rPr>
      <w:rFonts w:cs="Mang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estoModulo">
    <w:name w:val="Testo Modulo"/>
    <w:basedOn w:val="Normale"/>
    <w:rPr>
      <w:sz w:val="20"/>
    </w:rPr>
  </w:style>
  <w:style w:type="paragraph" w:customStyle="1" w:styleId="Datiimportanti">
    <w:name w:val="Dati importanti"/>
    <w:basedOn w:val="Normale"/>
    <w:rPr>
      <w:rFonts w:ascii="Arial" w:hAnsi="Arial" w:cs="Arial"/>
      <w:b/>
      <w:bCs/>
      <w:i/>
      <w:iCs/>
      <w:sz w:val="28"/>
    </w:rPr>
  </w:style>
  <w:style w:type="paragraph" w:styleId="Rientrocorpodeltesto">
    <w:name w:val="Body Text Indent"/>
    <w:basedOn w:val="Normale"/>
    <w:pPr>
      <w:spacing w:line="360" w:lineRule="auto"/>
      <w:ind w:left="357"/>
    </w:pPr>
    <w:rPr>
      <w:rFonts w:ascii="Verdana" w:hAnsi="Verdana" w:cs="Verdan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table" w:styleId="Grigliatabella">
    <w:name w:val="Table Grid"/>
    <w:basedOn w:val="Tabellanormale"/>
    <w:uiPriority w:val="39"/>
    <w:rsid w:val="00F93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3C2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mailto:c.tessarolo@gferraris.i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95B74-AFC8-4B64-8DC9-D0FE4C383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Classe</vt:lpstr>
    </vt:vector>
  </TitlesOfParts>
  <Company/>
  <LinksUpToDate>false</LinksUpToDate>
  <CharactersWithSpaces>2272</CharactersWithSpaces>
  <SharedDoc>false</SharedDoc>
  <HLinks>
    <vt:vector size="6" baseType="variant">
      <vt:variant>
        <vt:i4>1835030</vt:i4>
      </vt:variant>
      <vt:variant>
        <vt:i4>0</vt:i4>
      </vt:variant>
      <vt:variant>
        <vt:i4>0</vt:i4>
      </vt:variant>
      <vt:variant>
        <vt:i4>5</vt:i4>
      </vt:variant>
      <vt:variant>
        <vt:lpwstr>http://www.gferraris.it/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Classe</dc:title>
  <dc:subject/>
  <dc:creator>aloreggia</dc:creator>
  <cp:keywords/>
  <cp:lastModifiedBy>Rovesti Gabriel</cp:lastModifiedBy>
  <cp:revision>9</cp:revision>
  <cp:lastPrinted>2015-05-05T08:47:00Z</cp:lastPrinted>
  <dcterms:created xsi:type="dcterms:W3CDTF">2022-12-26T13:08:00Z</dcterms:created>
  <dcterms:modified xsi:type="dcterms:W3CDTF">2023-08-10T09:27:00Z</dcterms:modified>
</cp:coreProperties>
</file>
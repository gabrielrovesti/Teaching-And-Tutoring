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FB3338" w14:textId="7217314A" w:rsidR="004E4542" w:rsidRPr="004E4542" w:rsidRDefault="004E4542" w:rsidP="004E4542">
      <w:pPr>
        <w:rPr>
          <w:color w:val="FF0000"/>
        </w:rPr>
      </w:pPr>
      <w:r w:rsidRPr="004E4542">
        <w:rPr>
          <w:color w:val="FF0000"/>
        </w:rPr>
        <w:t>Esercizi per chi ha il debito</w:t>
      </w:r>
      <w:r w:rsidR="002057A5">
        <w:rPr>
          <w:color w:val="FF0000"/>
        </w:rPr>
        <w:t xml:space="preserve"> (da consegnare entro le 23:59 di </w:t>
      </w:r>
      <w:r w:rsidR="00C061C9">
        <w:rPr>
          <w:color w:val="FF0000"/>
        </w:rPr>
        <w:t>domenica 8 gennaio 2023 all’indirizzo email c.tessarolo@gferraris.it)</w:t>
      </w:r>
      <w:r w:rsidRPr="004E4542">
        <w:rPr>
          <w:color w:val="FF0000"/>
        </w:rPr>
        <w:t>:</w:t>
      </w:r>
    </w:p>
    <w:p w14:paraId="44F4089C" w14:textId="77777777" w:rsidR="004E4542" w:rsidRDefault="004E4542" w:rsidP="00F93219"/>
    <w:p w14:paraId="74F35CF1" w14:textId="42294976" w:rsidR="00F93219" w:rsidRDefault="00F93219" w:rsidP="00F93219">
      <w:r>
        <w:t>Indicare i valori dei seguenti resistori: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F93219" w14:paraId="49EC4DCB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374186FB" w14:textId="5ED838E1" w:rsidR="00F93219" w:rsidRDefault="00C561E7" w:rsidP="00F93219">
            <w:r w:rsidRPr="00356041">
              <w:rPr>
                <w:noProof/>
                <w:lang w:eastAsia="it-IT"/>
              </w:rPr>
              <w:drawing>
                <wp:inline distT="0" distB="0" distL="0" distR="0" wp14:anchorId="2799447F" wp14:editId="4FDFFC20">
                  <wp:extent cx="1209040" cy="5416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67E427B8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  <w:p w14:paraId="36D4A432" w14:textId="77777777" w:rsidR="00F93219" w:rsidRPr="00DE54AA" w:rsidRDefault="00F93219" w:rsidP="00F93219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16ABF0A7" w14:textId="77777777" w:rsidR="00F93219" w:rsidRDefault="00F93219" w:rsidP="00F93219"/>
        </w:tc>
        <w:tc>
          <w:tcPr>
            <w:tcW w:w="1957" w:type="dxa"/>
            <w:shd w:val="clear" w:color="auto" w:fill="auto"/>
          </w:tcPr>
          <w:p w14:paraId="5D3BEC04" w14:textId="77777777" w:rsidR="00F93219" w:rsidRPr="00DE54AA" w:rsidRDefault="00F93219" w:rsidP="00F93219">
            <w:pPr>
              <w:rPr>
                <w:noProof/>
                <w:sz w:val="8"/>
                <w:szCs w:val="8"/>
                <w:lang w:eastAsia="it-IT"/>
              </w:rPr>
            </w:pPr>
          </w:p>
          <w:p w14:paraId="5EDA3BE1" w14:textId="7C4894F6" w:rsidR="00F93219" w:rsidRPr="00DE54AA" w:rsidRDefault="00C561E7" w:rsidP="00F93219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3DE57AB4" wp14:editId="1BB4A5C7">
                  <wp:extent cx="1239520" cy="493395"/>
                  <wp:effectExtent l="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75380C30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  <w:p w14:paraId="02388B65" w14:textId="77777777" w:rsidR="00F93219" w:rsidRPr="00DE54AA" w:rsidRDefault="00F93219" w:rsidP="00F93219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4E486234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09713A9E" w14:textId="77777777" w:rsidR="00F93219" w:rsidRDefault="00F93219" w:rsidP="00F93219"/>
    <w:p w14:paraId="57E27904" w14:textId="77777777" w:rsidR="00F93219" w:rsidRDefault="00F93219" w:rsidP="00F93219">
      <w:r>
        <w:t>Realizzare su breadboard i seguenti circuiti:</w:t>
      </w:r>
    </w:p>
    <w:p w14:paraId="26498272" w14:textId="6A725BFE" w:rsidR="00F93219" w:rsidRDefault="00C561E7" w:rsidP="008E0769">
      <w:pPr>
        <w:jc w:val="center"/>
        <w:rPr>
          <w:noProof/>
          <w:lang w:eastAsia="it-IT"/>
        </w:rPr>
      </w:pPr>
      <w:r w:rsidRPr="00356041">
        <w:rPr>
          <w:noProof/>
          <w:lang w:eastAsia="it-IT"/>
        </w:rPr>
        <w:drawing>
          <wp:inline distT="0" distB="0" distL="0" distR="0" wp14:anchorId="27A11892" wp14:editId="00243615">
            <wp:extent cx="2165684" cy="1655045"/>
            <wp:effectExtent l="0" t="0" r="6350" b="254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24" cy="16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769" w:rsidRPr="008E0769">
        <w:rPr>
          <w:noProof/>
          <w:lang w:eastAsia="it-IT"/>
        </w:rPr>
        <w:t xml:space="preserve"> </w:t>
      </w:r>
      <w:r w:rsidRPr="00356041">
        <w:rPr>
          <w:noProof/>
          <w:lang w:eastAsia="it-IT"/>
        </w:rPr>
        <w:drawing>
          <wp:inline distT="0" distB="0" distL="0" distR="0" wp14:anchorId="6A384FF6" wp14:editId="0D020ECA">
            <wp:extent cx="4493795" cy="1963942"/>
            <wp:effectExtent l="0" t="0" r="254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10" cy="19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09C8" w14:textId="77777777" w:rsidR="008E0769" w:rsidRDefault="008E0769" w:rsidP="008E0769">
      <w:pPr>
        <w:jc w:val="center"/>
        <w:rPr>
          <w:noProof/>
          <w:lang w:eastAsia="it-IT"/>
        </w:rPr>
      </w:pPr>
    </w:p>
    <w:p w14:paraId="67F133FA" w14:textId="35C46763" w:rsidR="008E0769" w:rsidRDefault="00C561E7" w:rsidP="008E076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0D606FAE" wp14:editId="4EBAE3CF">
            <wp:extent cx="2285757" cy="1360589"/>
            <wp:effectExtent l="0" t="0" r="635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45" cy="13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47A91B7C" wp14:editId="35280AFA">
            <wp:extent cx="4501162" cy="1967163"/>
            <wp:effectExtent l="0" t="0" r="0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8" cy="19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FC73" w14:textId="77777777" w:rsidR="00F93219" w:rsidRDefault="00F93219" w:rsidP="00F93219">
      <w:pPr>
        <w:jc w:val="center"/>
        <w:rPr>
          <w:b/>
          <w:sz w:val="28"/>
          <w:szCs w:val="28"/>
        </w:rPr>
      </w:pPr>
    </w:p>
    <w:p w14:paraId="5294BDE1" w14:textId="77777777" w:rsidR="008E0769" w:rsidRDefault="008E0769" w:rsidP="008E0769">
      <w:pPr>
        <w:rPr>
          <w:b/>
          <w:sz w:val="36"/>
          <w:szCs w:val="36"/>
        </w:rPr>
      </w:pPr>
      <w:r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8E0769" w14:paraId="2F757C96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2F454D76" w14:textId="77777777" w:rsidR="00EC0989" w:rsidRPr="00DE54AA" w:rsidRDefault="00EC098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0B970DA" w14:textId="3330648D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3D904382" wp14:editId="31EB83EA">
                  <wp:extent cx="1143000" cy="427355"/>
                  <wp:effectExtent l="0" t="0" r="0" b="0"/>
                  <wp:docPr id="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352B0B86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4F65F396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153EAE84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20B9BC72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107F27A0" w14:textId="77777777" w:rsidR="00EC0989" w:rsidRPr="00DE54AA" w:rsidRDefault="00EC0989" w:rsidP="00DE54AA">
            <w:pPr>
              <w:rPr>
                <w:noProof/>
                <w:sz w:val="4"/>
                <w:szCs w:val="4"/>
                <w:lang w:eastAsia="it-IT"/>
              </w:rPr>
            </w:pPr>
          </w:p>
          <w:p w14:paraId="791FE02A" w14:textId="76B05EFD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627A956F" wp14:editId="1D3E3628">
                  <wp:extent cx="1028700" cy="457200"/>
                  <wp:effectExtent l="0" t="0" r="0" b="0"/>
                  <wp:docPr id="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56E7B08E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16D16D3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21114AF6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49394954" w14:textId="77777777" w:rsidR="008E0769" w:rsidRDefault="008E0769" w:rsidP="008E0769"/>
    <w:p w14:paraId="35BEF641" w14:textId="77777777" w:rsidR="008E0769" w:rsidRDefault="008E0769" w:rsidP="008E0769">
      <w:r>
        <w:t>Realizzare su breadboard i seguenti circuiti:</w:t>
      </w:r>
    </w:p>
    <w:p w14:paraId="05195704" w14:textId="7A0A64B4" w:rsidR="008E0769" w:rsidRDefault="00C561E7" w:rsidP="00F9321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13C3C0E8" wp14:editId="1E08B04D">
            <wp:extent cx="1907005" cy="1715630"/>
            <wp:effectExtent l="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56" cy="17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57CC483D" wp14:editId="4EA72C02">
            <wp:extent cx="4803998" cy="2099511"/>
            <wp:effectExtent l="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04" cy="21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D560" w14:textId="77777777" w:rsidR="004E4542" w:rsidRDefault="004E4542" w:rsidP="008E0769"/>
    <w:p w14:paraId="0EB2519D" w14:textId="77777777" w:rsidR="004E4542" w:rsidRDefault="004E4542" w:rsidP="008E0769"/>
    <w:p w14:paraId="79AAFC1E" w14:textId="77777777" w:rsidR="004E4542" w:rsidRDefault="004E4542" w:rsidP="008E0769"/>
    <w:p w14:paraId="065F334B" w14:textId="69F1BB4A" w:rsidR="008E0769" w:rsidRDefault="008E0769" w:rsidP="008E0769">
      <w:pPr>
        <w:rPr>
          <w:b/>
          <w:sz w:val="36"/>
          <w:szCs w:val="36"/>
        </w:rPr>
      </w:pPr>
      <w:r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8E0769" w14:paraId="12C5460D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0D3F7B06" w14:textId="77777777" w:rsidR="00EC0989" w:rsidRPr="00DE54AA" w:rsidRDefault="00EC0989" w:rsidP="00DE54AA">
            <w:pPr>
              <w:rPr>
                <w:noProof/>
                <w:sz w:val="20"/>
                <w:szCs w:val="20"/>
                <w:lang w:eastAsia="it-IT"/>
              </w:rPr>
            </w:pPr>
          </w:p>
          <w:p w14:paraId="575F4030" w14:textId="2DA38388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52FC42B2" wp14:editId="0597DA6F">
                  <wp:extent cx="1016635" cy="445135"/>
                  <wp:effectExtent l="0" t="0" r="0" b="0"/>
                  <wp:docPr id="1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7C2E5550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88BE323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49957FF8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075B2729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4EFA101C" w14:textId="77777777" w:rsidR="00EC0989" w:rsidRPr="00DE54AA" w:rsidRDefault="00EC098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6A48CF32" w14:textId="63B97C52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32978E24" wp14:editId="5C45256C">
                  <wp:extent cx="1089025" cy="360680"/>
                  <wp:effectExtent l="0" t="0" r="0" b="0"/>
                  <wp:docPr id="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0641A6E1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FABC6EE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1BFB4CFD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351D26C8" w14:textId="77777777" w:rsidR="008E0769" w:rsidRDefault="008E0769" w:rsidP="00F93219">
      <w:pPr>
        <w:jc w:val="center"/>
        <w:rPr>
          <w:b/>
          <w:sz w:val="28"/>
          <w:szCs w:val="28"/>
        </w:rPr>
      </w:pPr>
    </w:p>
    <w:p w14:paraId="3A659A21" w14:textId="77777777" w:rsidR="008E0769" w:rsidRDefault="008E0769" w:rsidP="008E0769">
      <w:r>
        <w:t>Realizzare su breadboard i seguenti circuiti:</w:t>
      </w:r>
    </w:p>
    <w:p w14:paraId="537D2AE2" w14:textId="49E4B7AC" w:rsidR="008E0769" w:rsidRDefault="00C561E7" w:rsidP="00F9321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7B34CEFF" wp14:editId="304904C1">
            <wp:extent cx="2027321" cy="1853405"/>
            <wp:effectExtent l="0" t="0" r="0" b="0"/>
            <wp:docPr id="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82" cy="185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33F5F743" wp14:editId="0AC21927">
            <wp:extent cx="4470344" cy="1955131"/>
            <wp:effectExtent l="0" t="0" r="6985" b="7620"/>
            <wp:docPr id="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82" cy="19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ED05" w14:textId="77777777" w:rsidR="008E0769" w:rsidRDefault="008E0769" w:rsidP="008E0769">
      <w:pPr>
        <w:rPr>
          <w:b/>
          <w:sz w:val="36"/>
          <w:szCs w:val="36"/>
        </w:rPr>
      </w:pPr>
      <w:r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9"/>
        <w:gridCol w:w="3711"/>
      </w:tblGrid>
      <w:tr w:rsidR="008E0769" w14:paraId="766A3123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5AAC9788" w14:textId="77777777" w:rsidR="00EC0989" w:rsidRPr="00DE54AA" w:rsidRDefault="00EC0989" w:rsidP="00DE54AA">
            <w:pPr>
              <w:rPr>
                <w:noProof/>
                <w:sz w:val="20"/>
                <w:szCs w:val="20"/>
                <w:lang w:eastAsia="it-IT"/>
              </w:rPr>
            </w:pPr>
          </w:p>
          <w:p w14:paraId="2A3E1785" w14:textId="737F4DDA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7E1B8B18" wp14:editId="2BD05CA7">
                  <wp:extent cx="1106805" cy="379095"/>
                  <wp:effectExtent l="0" t="0" r="0" b="0"/>
                  <wp:docPr id="1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2B191E5D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7DAE8F7A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2CC33647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58061E7A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7DCC229B" w14:textId="77777777" w:rsidR="00EC0989" w:rsidRPr="00DE54AA" w:rsidRDefault="00EC0989" w:rsidP="00DE54AA">
            <w:pPr>
              <w:rPr>
                <w:noProof/>
                <w:sz w:val="12"/>
                <w:szCs w:val="12"/>
                <w:lang w:eastAsia="it-IT"/>
              </w:rPr>
            </w:pPr>
          </w:p>
          <w:p w14:paraId="1B5890EB" w14:textId="1AEBB065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01B41C0C" wp14:editId="473A195C">
                  <wp:extent cx="1106805" cy="408940"/>
                  <wp:effectExtent l="0" t="0" r="0" b="0"/>
                  <wp:docPr id="1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2FBC3D8C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6391E3D9" w14:textId="77777777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         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6EDEDA50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62EBF224" w14:textId="77777777" w:rsidR="008E0769" w:rsidRDefault="008E0769" w:rsidP="008E0769">
      <w:r>
        <w:t>Realizzare su breadboard i seguenti circuiti:</w:t>
      </w:r>
    </w:p>
    <w:p w14:paraId="10B5349C" w14:textId="77777777" w:rsidR="008E0769" w:rsidRDefault="008E0769" w:rsidP="00F93219">
      <w:pPr>
        <w:jc w:val="center"/>
        <w:rPr>
          <w:b/>
          <w:sz w:val="28"/>
          <w:szCs w:val="28"/>
        </w:rPr>
      </w:pPr>
    </w:p>
    <w:p w14:paraId="0484B355" w14:textId="3F31C836" w:rsidR="00F93219" w:rsidRDefault="00C561E7" w:rsidP="004E4542">
      <w:pPr>
        <w:jc w:val="center"/>
        <w:rPr>
          <w:noProof/>
          <w:lang w:eastAsia="it-IT"/>
        </w:rPr>
      </w:pPr>
      <w:r w:rsidRPr="00356041">
        <w:rPr>
          <w:noProof/>
          <w:lang w:eastAsia="it-IT"/>
        </w:rPr>
        <w:drawing>
          <wp:inline distT="0" distB="0" distL="0" distR="0" wp14:anchorId="75A4A371" wp14:editId="5EF1BEA2">
            <wp:extent cx="2033887" cy="1876826"/>
            <wp:effectExtent l="0" t="0" r="5080" b="0"/>
            <wp:docPr id="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43" cy="18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481F10E7" wp14:editId="609A5AE4">
            <wp:extent cx="4528853" cy="1979264"/>
            <wp:effectExtent l="0" t="0" r="5080" b="2540"/>
            <wp:docPr id="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91" cy="19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FD2" w14:textId="77777777" w:rsidR="00EC0989" w:rsidRDefault="00EC0989" w:rsidP="00F93219">
      <w:pPr>
        <w:spacing w:line="276" w:lineRule="auto"/>
        <w:rPr>
          <w:noProof/>
          <w:lang w:eastAsia="it-IT"/>
        </w:rPr>
      </w:pPr>
    </w:p>
    <w:p w14:paraId="4C94811E" w14:textId="77777777" w:rsidR="00EC0989" w:rsidRDefault="00EC0989" w:rsidP="00F93219">
      <w:pPr>
        <w:spacing w:line="276" w:lineRule="auto"/>
        <w:rPr>
          <w:noProof/>
          <w:lang w:eastAsia="it-IT"/>
        </w:rPr>
      </w:pPr>
    </w:p>
    <w:p w14:paraId="5520E09F" w14:textId="568DCA81" w:rsidR="00EC0989" w:rsidRPr="00EC0989" w:rsidRDefault="00EC0989" w:rsidP="00EC0989">
      <w:pPr>
        <w:spacing w:line="276" w:lineRule="auto"/>
        <w:jc w:val="center"/>
      </w:pPr>
    </w:p>
    <w:sectPr w:rsidR="00EC0989" w:rsidRPr="00EC0989" w:rsidSect="004E4542">
      <w:pgSz w:w="11906" w:h="16838"/>
      <w:pgMar w:top="851" w:right="567" w:bottom="53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3" w15:restartNumberingAfterBreak="0">
    <w:nsid w:val="340312F0"/>
    <w:multiLevelType w:val="hybridMultilevel"/>
    <w:tmpl w:val="47F28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3347">
    <w:abstractNumId w:val="0"/>
  </w:num>
  <w:num w:numId="2" w16cid:durableId="531236687">
    <w:abstractNumId w:val="1"/>
  </w:num>
  <w:num w:numId="3" w16cid:durableId="345448207">
    <w:abstractNumId w:val="2"/>
  </w:num>
  <w:num w:numId="4" w16cid:durableId="1113866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9A"/>
    <w:rsid w:val="000C45FB"/>
    <w:rsid w:val="0012786E"/>
    <w:rsid w:val="001506FF"/>
    <w:rsid w:val="002057A5"/>
    <w:rsid w:val="004E4542"/>
    <w:rsid w:val="00613A39"/>
    <w:rsid w:val="00726335"/>
    <w:rsid w:val="00730426"/>
    <w:rsid w:val="00876825"/>
    <w:rsid w:val="008E0769"/>
    <w:rsid w:val="00942EB8"/>
    <w:rsid w:val="00AF1825"/>
    <w:rsid w:val="00B85BB8"/>
    <w:rsid w:val="00C061C9"/>
    <w:rsid w:val="00C1419A"/>
    <w:rsid w:val="00C561E7"/>
    <w:rsid w:val="00D07F64"/>
    <w:rsid w:val="00DE54AA"/>
    <w:rsid w:val="00E13E7B"/>
    <w:rsid w:val="00E65353"/>
    <w:rsid w:val="00EC0989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F500C39"/>
  <w15:chartTrackingRefBased/>
  <w15:docId w15:val="{FD58019B-4010-4014-A041-77B050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rFonts w:ascii="Verdana" w:hAnsi="Verdana" w:cs="Verdana"/>
      <w:b/>
      <w:bCs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right"/>
      <w:outlineLvl w:val="2"/>
    </w:pPr>
    <w:rPr>
      <w:rFonts w:ascii="Arial" w:hAnsi="Arial"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2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2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rFonts w:ascii="Symbol" w:hAnsi="Symbol" w:cs="Symbol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Carpredefinitoparagrafo1">
    <w:name w:val="Car. predefinito paragrafo1"/>
  </w:style>
  <w:style w:type="character" w:styleId="Collegamentoipertestuale">
    <w:name w:val="Hyperlink"/>
    <w:rPr>
      <w:color w:val="0000FF"/>
      <w:u w:val="single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aratteredinumerazione">
    <w:name w:val="Carattere di numerazione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estoModulo">
    <w:name w:val="Testo Modulo"/>
    <w:basedOn w:val="Normale"/>
    <w:rPr>
      <w:sz w:val="20"/>
    </w:rPr>
  </w:style>
  <w:style w:type="paragraph" w:customStyle="1" w:styleId="Datiimportanti">
    <w:name w:val="Dati importanti"/>
    <w:basedOn w:val="Normale"/>
    <w:rPr>
      <w:rFonts w:ascii="Arial" w:hAnsi="Arial" w:cs="Arial"/>
      <w:b/>
      <w:bCs/>
      <w:i/>
      <w:iCs/>
      <w:sz w:val="28"/>
    </w:rPr>
  </w:style>
  <w:style w:type="paragraph" w:styleId="Rientrocorpodeltesto">
    <w:name w:val="Body Text Indent"/>
    <w:basedOn w:val="Normale"/>
    <w:pPr>
      <w:spacing w:line="360" w:lineRule="auto"/>
      <w:ind w:left="357"/>
    </w:pPr>
    <w:rPr>
      <w:rFonts w:ascii="Verdana" w:hAnsi="Verdana" w:cs="Verdan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F9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5B74-AFC8-4B64-8DC9-D0FE4C38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Classe</vt:lpstr>
    </vt:vector>
  </TitlesOfParts>
  <Company/>
  <LinksUpToDate>false</LinksUpToDate>
  <CharactersWithSpaces>680</CharactersWithSpaces>
  <SharedDoc>false</SharedDoc>
  <HLinks>
    <vt:vector size="6" baseType="variant">
      <vt:variant>
        <vt:i4>1835030</vt:i4>
      </vt:variant>
      <vt:variant>
        <vt:i4>0</vt:i4>
      </vt:variant>
      <vt:variant>
        <vt:i4>0</vt:i4>
      </vt:variant>
      <vt:variant>
        <vt:i4>5</vt:i4>
      </vt:variant>
      <vt:variant>
        <vt:lpwstr>http://www.gferraris.it/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</dc:title>
  <dc:subject/>
  <dc:creator>aloreggia</dc:creator>
  <cp:keywords/>
  <cp:lastModifiedBy>cristiano tessarolo</cp:lastModifiedBy>
  <cp:revision>5</cp:revision>
  <cp:lastPrinted>2015-05-05T08:47:00Z</cp:lastPrinted>
  <dcterms:created xsi:type="dcterms:W3CDTF">2022-12-26T13:08:00Z</dcterms:created>
  <dcterms:modified xsi:type="dcterms:W3CDTF">2022-12-26T13:13:00Z</dcterms:modified>
</cp:coreProperties>
</file>